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9C" w:rsidRPr="000C1D31" w:rsidRDefault="00FF219C" w:rsidP="00FF219C">
      <w:pPr>
        <w:jc w:val="center"/>
        <w:rPr>
          <w:rFonts w:asciiTheme="minorHAnsi" w:hAnsiTheme="minorHAnsi" w:cstheme="minorHAnsi"/>
        </w:rPr>
      </w:pPr>
      <w:r>
        <w:rPr>
          <w:rFonts w:asciiTheme="minorHAnsi" w:hAnsiTheme="minorHAnsi" w:cstheme="minorHAnsi"/>
          <w:b/>
          <w:sz w:val="44"/>
          <w:szCs w:val="44"/>
        </w:rPr>
        <w:t xml:space="preserve">Technische Ontwerp </w:t>
      </w:r>
    </w:p>
    <w:p w:rsidR="00FF219C" w:rsidRDefault="00FF219C" w:rsidP="00FF219C"/>
    <w:p w:rsidR="00FF219C" w:rsidRDefault="00FF219C" w:rsidP="00FF219C"/>
    <w:p w:rsidR="00FF219C" w:rsidRPr="00D22491" w:rsidRDefault="00FF219C" w:rsidP="00FF219C">
      <w:pPr>
        <w:jc w:val="center"/>
        <w:rPr>
          <w:rFonts w:asciiTheme="minorHAnsi" w:hAnsiTheme="minorHAnsi" w:cstheme="minorHAnsi"/>
        </w:rPr>
      </w:pPr>
      <w:r>
        <w:rPr>
          <w:rFonts w:asciiTheme="minorHAnsi" w:hAnsiTheme="minorHAnsi" w:cstheme="minorHAnsi"/>
        </w:rPr>
        <w:t>De Bonte Koe</w:t>
      </w:r>
    </w:p>
    <w:p w:rsidR="00FF219C" w:rsidRDefault="00FF219C" w:rsidP="00FF219C"/>
    <w:p w:rsidR="00FF219C" w:rsidRDefault="00FF219C" w:rsidP="00FF219C"/>
    <w:p w:rsidR="00DB2220" w:rsidRDefault="00DB2220">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Default="00FF219C">
      <w:pPr>
        <w:rPr>
          <w:rFonts w:asciiTheme="minorHAnsi" w:hAnsiTheme="minorHAnsi" w:cstheme="minorHAnsi"/>
          <w:b/>
          <w:sz w:val="48"/>
          <w:szCs w:val="48"/>
        </w:rPr>
      </w:pPr>
    </w:p>
    <w:p w:rsidR="00FF219C" w:rsidRPr="008935FA" w:rsidRDefault="00FF219C">
      <w:pPr>
        <w:rPr>
          <w:rFonts w:asciiTheme="minorHAnsi" w:hAnsiTheme="minorHAnsi"/>
          <w:sz w:val="22"/>
          <w:szCs w:val="22"/>
        </w:rPr>
      </w:pPr>
    </w:p>
    <w:p w:rsidR="00DB2220" w:rsidRPr="008935FA" w:rsidRDefault="00DB2220">
      <w:pPr>
        <w:rPr>
          <w:rFonts w:asciiTheme="minorHAnsi" w:hAnsiTheme="minorHAnsi"/>
          <w:sz w:val="22"/>
          <w:szCs w:val="22"/>
        </w:rPr>
      </w:pPr>
    </w:p>
    <w:p w:rsidR="00FF219C" w:rsidRPr="00B364C9" w:rsidRDefault="00FF219C" w:rsidP="00FF219C">
      <w:pPr>
        <w:rPr>
          <w:rFonts w:asciiTheme="minorHAnsi" w:hAnsiTheme="minorHAnsi" w:cstheme="minorHAnsi"/>
          <w:lang w:val="en-US"/>
        </w:rPr>
      </w:pPr>
      <w:proofErr w:type="spellStart"/>
      <w:r w:rsidRPr="00B364C9">
        <w:rPr>
          <w:rFonts w:asciiTheme="minorHAnsi" w:hAnsiTheme="minorHAnsi" w:cstheme="minorHAnsi"/>
          <w:lang w:val="en-US"/>
        </w:rPr>
        <w:t>Jeoffrey</w:t>
      </w:r>
      <w:proofErr w:type="spellEnd"/>
      <w:r w:rsidRPr="00B364C9">
        <w:rPr>
          <w:rFonts w:asciiTheme="minorHAnsi" w:hAnsiTheme="minorHAnsi" w:cstheme="minorHAnsi"/>
          <w:lang w:val="en-US"/>
        </w:rPr>
        <w:t xml:space="preserve"> </w:t>
      </w:r>
      <w:proofErr w:type="spellStart"/>
      <w:r w:rsidRPr="00B364C9">
        <w:rPr>
          <w:rFonts w:asciiTheme="minorHAnsi" w:hAnsiTheme="minorHAnsi" w:cstheme="minorHAnsi"/>
          <w:lang w:val="en-US"/>
        </w:rPr>
        <w:t>Oostrom</w:t>
      </w:r>
      <w:proofErr w:type="spellEnd"/>
      <w:r w:rsidRPr="00B364C9">
        <w:rPr>
          <w:rFonts w:asciiTheme="minorHAnsi" w:hAnsiTheme="minorHAnsi" w:cstheme="minorHAnsi"/>
          <w:lang w:val="en-US"/>
        </w:rPr>
        <w:t xml:space="preserve">, Lars </w:t>
      </w:r>
      <w:proofErr w:type="spellStart"/>
      <w:r w:rsidRPr="00B364C9">
        <w:rPr>
          <w:rFonts w:asciiTheme="minorHAnsi" w:hAnsiTheme="minorHAnsi" w:cstheme="minorHAnsi"/>
          <w:lang w:val="en-US"/>
        </w:rPr>
        <w:t>Wagemans</w:t>
      </w:r>
      <w:proofErr w:type="spellEnd"/>
      <w:r w:rsidRPr="00B364C9">
        <w:rPr>
          <w:rFonts w:asciiTheme="minorHAnsi" w:hAnsiTheme="minorHAnsi" w:cstheme="minorHAnsi"/>
          <w:lang w:val="en-US"/>
        </w:rPr>
        <w:t xml:space="preserve"> &amp; </w:t>
      </w:r>
      <w:r>
        <w:rPr>
          <w:rFonts w:asciiTheme="minorHAnsi" w:hAnsiTheme="minorHAnsi" w:cstheme="minorHAnsi"/>
          <w:lang w:val="en-US"/>
        </w:rPr>
        <w:t xml:space="preserve">Fernando , </w:t>
      </w:r>
      <w:proofErr w:type="spellStart"/>
      <w:r>
        <w:rPr>
          <w:rFonts w:asciiTheme="minorHAnsi" w:hAnsiTheme="minorHAnsi" w:cstheme="minorHAnsi"/>
          <w:lang w:val="en-US"/>
        </w:rPr>
        <w:t>Yunus</w:t>
      </w:r>
      <w:proofErr w:type="spellEnd"/>
    </w:p>
    <w:p w:rsidR="00FF219C" w:rsidRPr="000C1D31" w:rsidRDefault="00FF219C" w:rsidP="00FF219C">
      <w:pPr>
        <w:rPr>
          <w:rFonts w:asciiTheme="minorHAnsi" w:hAnsiTheme="minorHAnsi" w:cstheme="minorHAnsi"/>
        </w:rPr>
      </w:pPr>
      <w:r>
        <w:rPr>
          <w:rFonts w:asciiTheme="minorHAnsi" w:hAnsiTheme="minorHAnsi" w:cstheme="minorHAnsi"/>
        </w:rPr>
        <w:t>20-03-2015</w:t>
      </w:r>
    </w:p>
    <w:p w:rsidR="00FF219C" w:rsidRDefault="00FF219C" w:rsidP="00FF219C">
      <w:r w:rsidRPr="000C1D31">
        <w:rPr>
          <w:rFonts w:asciiTheme="minorHAnsi" w:hAnsiTheme="minorHAnsi" w:cstheme="minorHAnsi"/>
        </w:rPr>
        <w:t xml:space="preserve">versie </w:t>
      </w:r>
      <w:r>
        <w:rPr>
          <w:rFonts w:asciiTheme="minorHAnsi" w:hAnsiTheme="minorHAnsi" w:cstheme="minorHAnsi"/>
        </w:rPr>
        <w:t>0.1</w:t>
      </w:r>
    </w:p>
    <w:p w:rsidR="00FF219C" w:rsidRDefault="00FF219C" w:rsidP="00FF219C">
      <w:pPr>
        <w:tabs>
          <w:tab w:val="clear" w:pos="709"/>
        </w:tabs>
        <w:suppressAutoHyphens w:val="0"/>
        <w:spacing w:after="200" w:line="276" w:lineRule="auto"/>
      </w:pPr>
      <w:r>
        <w:br w:type="page"/>
      </w:r>
    </w:p>
    <w:p w:rsidR="00466F9D" w:rsidRDefault="00466F9D">
      <w:pPr>
        <w:rPr>
          <w:rFonts w:asciiTheme="minorHAnsi" w:hAnsiTheme="minorHAnsi" w:cstheme="minorHAnsi"/>
          <w:sz w:val="22"/>
          <w:szCs w:val="22"/>
        </w:rPr>
      </w:pPr>
    </w:p>
    <w:p w:rsidR="00466F9D" w:rsidRDefault="00466F9D">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rsidP="00FF219C">
      <w:pPr>
        <w:rPr>
          <w:rFonts w:asciiTheme="minorHAnsi" w:hAnsiTheme="minorHAnsi" w:cstheme="minorHAnsi"/>
          <w:b/>
          <w:sz w:val="22"/>
          <w:szCs w:val="22"/>
        </w:rPr>
      </w:pPr>
      <w:r w:rsidRPr="00DB2220">
        <w:rPr>
          <w:rFonts w:asciiTheme="minorHAnsi" w:hAnsiTheme="minorHAnsi" w:cstheme="minorHAnsi"/>
          <w:b/>
          <w:sz w:val="22"/>
          <w:szCs w:val="22"/>
        </w:rPr>
        <w:t>Inhoudsopgave</w:t>
      </w:r>
    </w:p>
    <w:p w:rsidR="00FF219C" w:rsidRDefault="00FF219C" w:rsidP="00FF219C">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sdtContent>
        <w:p w:rsidR="00FF219C" w:rsidRDefault="00FF219C" w:rsidP="00FF219C">
          <w:pPr>
            <w:pStyle w:val="Kopvaninhoudsopgave"/>
          </w:pPr>
        </w:p>
        <w:p w:rsidR="00FF219C" w:rsidRDefault="00FF219C" w:rsidP="00FF219C">
          <w:pPr>
            <w:pStyle w:val="Inhopg1"/>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28515375" w:history="1">
            <w:r w:rsidRPr="001C2833">
              <w:rPr>
                <w:rStyle w:val="Hyperlink"/>
                <w:rFonts w:cstheme="minorHAnsi"/>
                <w:noProof/>
              </w:rPr>
              <w:t>1 Samenvatting</w:t>
            </w:r>
            <w:r>
              <w:rPr>
                <w:noProof/>
                <w:webHidden/>
              </w:rPr>
              <w:tab/>
            </w:r>
            <w:r>
              <w:rPr>
                <w:noProof/>
                <w:webHidden/>
              </w:rPr>
              <w:fldChar w:fldCharType="begin"/>
            </w:r>
            <w:r>
              <w:rPr>
                <w:noProof/>
                <w:webHidden/>
              </w:rPr>
              <w:instrText xml:space="preserve"> PAGEREF _Toc428515375 \h </w:instrText>
            </w:r>
            <w:r>
              <w:rPr>
                <w:noProof/>
                <w:webHidden/>
              </w:rPr>
            </w:r>
            <w:r>
              <w:rPr>
                <w:noProof/>
                <w:webHidden/>
              </w:rPr>
              <w:fldChar w:fldCharType="separate"/>
            </w:r>
            <w:r>
              <w:rPr>
                <w:noProof/>
                <w:webHidden/>
              </w:rPr>
              <w:t>2</w:t>
            </w:r>
            <w:r>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76" w:history="1">
            <w:r w:rsidR="00FF219C" w:rsidRPr="001C2833">
              <w:rPr>
                <w:rStyle w:val="Hyperlink"/>
                <w:rFonts w:cstheme="minorHAnsi"/>
                <w:noProof/>
              </w:rPr>
              <w:t>1.1 Samenvatting voor de klant</w:t>
            </w:r>
            <w:r w:rsidR="00FF219C">
              <w:rPr>
                <w:noProof/>
                <w:webHidden/>
              </w:rPr>
              <w:tab/>
            </w:r>
            <w:r w:rsidR="00FF219C">
              <w:rPr>
                <w:noProof/>
                <w:webHidden/>
              </w:rPr>
              <w:fldChar w:fldCharType="begin"/>
            </w:r>
            <w:r w:rsidR="00FF219C">
              <w:rPr>
                <w:noProof/>
                <w:webHidden/>
              </w:rPr>
              <w:instrText xml:space="preserve"> PAGEREF _Toc428515376 \h </w:instrText>
            </w:r>
            <w:r w:rsidR="00FF219C">
              <w:rPr>
                <w:noProof/>
                <w:webHidden/>
              </w:rPr>
            </w:r>
            <w:r w:rsidR="00FF219C">
              <w:rPr>
                <w:noProof/>
                <w:webHidden/>
              </w:rPr>
              <w:fldChar w:fldCharType="separate"/>
            </w:r>
            <w:r w:rsidR="00FF219C">
              <w:rPr>
                <w:noProof/>
                <w:webHidden/>
              </w:rPr>
              <w:t>2</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77" w:history="1">
            <w:r w:rsidR="00FF219C" w:rsidRPr="001C2833">
              <w:rPr>
                <w:rStyle w:val="Hyperlink"/>
                <w:rFonts w:cstheme="minorHAnsi"/>
                <w:noProof/>
              </w:rPr>
              <w:t>1.2 Versiebeheer</w:t>
            </w:r>
            <w:r w:rsidR="00FF219C">
              <w:rPr>
                <w:noProof/>
                <w:webHidden/>
              </w:rPr>
              <w:tab/>
            </w:r>
            <w:r w:rsidR="00FF219C">
              <w:rPr>
                <w:noProof/>
                <w:webHidden/>
              </w:rPr>
              <w:fldChar w:fldCharType="begin"/>
            </w:r>
            <w:r w:rsidR="00FF219C">
              <w:rPr>
                <w:noProof/>
                <w:webHidden/>
              </w:rPr>
              <w:instrText xml:space="preserve"> PAGEREF _Toc428515377 \h </w:instrText>
            </w:r>
            <w:r w:rsidR="00FF219C">
              <w:rPr>
                <w:noProof/>
                <w:webHidden/>
              </w:rPr>
            </w:r>
            <w:r w:rsidR="00FF219C">
              <w:rPr>
                <w:noProof/>
                <w:webHidden/>
              </w:rPr>
              <w:fldChar w:fldCharType="separate"/>
            </w:r>
            <w:r w:rsidR="00FF219C">
              <w:rPr>
                <w:noProof/>
                <w:webHidden/>
              </w:rPr>
              <w:t>2</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78" w:history="1">
            <w:r w:rsidR="00FF219C" w:rsidRPr="001C2833">
              <w:rPr>
                <w:rStyle w:val="Hyperlink"/>
                <w:rFonts w:cstheme="minorHAnsi"/>
                <w:noProof/>
              </w:rPr>
              <w:t>1.3 Verzendlijst</w:t>
            </w:r>
            <w:r w:rsidR="00FF219C">
              <w:rPr>
                <w:noProof/>
                <w:webHidden/>
              </w:rPr>
              <w:tab/>
            </w:r>
            <w:r w:rsidR="00FF219C">
              <w:rPr>
                <w:noProof/>
                <w:webHidden/>
              </w:rPr>
              <w:fldChar w:fldCharType="begin"/>
            </w:r>
            <w:r w:rsidR="00FF219C">
              <w:rPr>
                <w:noProof/>
                <w:webHidden/>
              </w:rPr>
              <w:instrText xml:space="preserve"> PAGEREF _Toc428515378 \h </w:instrText>
            </w:r>
            <w:r w:rsidR="00FF219C">
              <w:rPr>
                <w:noProof/>
                <w:webHidden/>
              </w:rPr>
            </w:r>
            <w:r w:rsidR="00FF219C">
              <w:rPr>
                <w:noProof/>
                <w:webHidden/>
              </w:rPr>
              <w:fldChar w:fldCharType="separate"/>
            </w:r>
            <w:r w:rsidR="00FF219C">
              <w:rPr>
                <w:noProof/>
                <w:webHidden/>
              </w:rPr>
              <w:t>2</w:t>
            </w:r>
            <w:r w:rsidR="00FF219C">
              <w:rPr>
                <w:noProof/>
                <w:webHidden/>
              </w:rPr>
              <w:fldChar w:fldCharType="end"/>
            </w:r>
          </w:hyperlink>
        </w:p>
        <w:p w:rsidR="00FF219C" w:rsidRDefault="00BC785B" w:rsidP="00FF219C">
          <w:pPr>
            <w:pStyle w:val="Inhopg1"/>
            <w:rPr>
              <w:rFonts w:asciiTheme="minorHAnsi" w:eastAsiaTheme="minorEastAsia" w:hAnsiTheme="minorHAnsi" w:cstheme="minorBidi"/>
              <w:noProof/>
              <w:color w:val="auto"/>
              <w:kern w:val="0"/>
              <w:sz w:val="22"/>
              <w:szCs w:val="22"/>
            </w:rPr>
          </w:pPr>
          <w:hyperlink w:anchor="_Toc428515379" w:history="1">
            <w:r w:rsidR="00FF219C" w:rsidRPr="001C2833">
              <w:rPr>
                <w:rStyle w:val="Hyperlink"/>
                <w:rFonts w:cstheme="minorHAnsi"/>
                <w:noProof/>
              </w:rPr>
              <w:t>2. Inleiding</w:t>
            </w:r>
            <w:r w:rsidR="00FF219C">
              <w:rPr>
                <w:noProof/>
                <w:webHidden/>
              </w:rPr>
              <w:tab/>
            </w:r>
            <w:r w:rsidR="00FF219C">
              <w:rPr>
                <w:noProof/>
                <w:webHidden/>
              </w:rPr>
              <w:fldChar w:fldCharType="begin"/>
            </w:r>
            <w:r w:rsidR="00FF219C">
              <w:rPr>
                <w:noProof/>
                <w:webHidden/>
              </w:rPr>
              <w:instrText xml:space="preserve"> PAGEREF _Toc428515379 \h </w:instrText>
            </w:r>
            <w:r w:rsidR="00FF219C">
              <w:rPr>
                <w:noProof/>
                <w:webHidden/>
              </w:rPr>
            </w:r>
            <w:r w:rsidR="00FF219C">
              <w:rPr>
                <w:noProof/>
                <w:webHidden/>
              </w:rPr>
              <w:fldChar w:fldCharType="separate"/>
            </w:r>
            <w:r w:rsidR="00FF219C">
              <w:rPr>
                <w:noProof/>
                <w:webHidden/>
              </w:rPr>
              <w:t>3</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80" w:history="1">
            <w:r w:rsidR="00FF219C" w:rsidRPr="001C2833">
              <w:rPr>
                <w:rStyle w:val="Hyperlink"/>
                <w:rFonts w:cstheme="minorHAnsi"/>
                <w:noProof/>
              </w:rPr>
              <w:t>2.1. Doelstelling</w:t>
            </w:r>
            <w:r w:rsidR="00FF219C">
              <w:rPr>
                <w:noProof/>
                <w:webHidden/>
              </w:rPr>
              <w:tab/>
            </w:r>
            <w:r w:rsidR="00FF219C">
              <w:rPr>
                <w:noProof/>
                <w:webHidden/>
              </w:rPr>
              <w:fldChar w:fldCharType="begin"/>
            </w:r>
            <w:r w:rsidR="00FF219C">
              <w:rPr>
                <w:noProof/>
                <w:webHidden/>
              </w:rPr>
              <w:instrText xml:space="preserve"> PAGEREF _Toc428515380 \h </w:instrText>
            </w:r>
            <w:r w:rsidR="00FF219C">
              <w:rPr>
                <w:noProof/>
                <w:webHidden/>
              </w:rPr>
            </w:r>
            <w:r w:rsidR="00FF219C">
              <w:rPr>
                <w:noProof/>
                <w:webHidden/>
              </w:rPr>
              <w:fldChar w:fldCharType="separate"/>
            </w:r>
            <w:r w:rsidR="00FF219C">
              <w:rPr>
                <w:noProof/>
                <w:webHidden/>
              </w:rPr>
              <w:t>3</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81" w:history="1">
            <w:r w:rsidR="00FF219C" w:rsidRPr="001C2833">
              <w:rPr>
                <w:rStyle w:val="Hyperlink"/>
                <w:rFonts w:cstheme="minorHAnsi"/>
                <w:noProof/>
              </w:rPr>
              <w:t>2.2. Organisatie</w:t>
            </w:r>
            <w:r w:rsidR="00FF219C">
              <w:rPr>
                <w:noProof/>
                <w:webHidden/>
              </w:rPr>
              <w:tab/>
            </w:r>
            <w:r w:rsidR="00FF219C">
              <w:rPr>
                <w:noProof/>
                <w:webHidden/>
              </w:rPr>
              <w:fldChar w:fldCharType="begin"/>
            </w:r>
            <w:r w:rsidR="00FF219C">
              <w:rPr>
                <w:noProof/>
                <w:webHidden/>
              </w:rPr>
              <w:instrText xml:space="preserve"> PAGEREF _Toc428515381 \h </w:instrText>
            </w:r>
            <w:r w:rsidR="00FF219C">
              <w:rPr>
                <w:noProof/>
                <w:webHidden/>
              </w:rPr>
            </w:r>
            <w:r w:rsidR="00FF219C">
              <w:rPr>
                <w:noProof/>
                <w:webHidden/>
              </w:rPr>
              <w:fldChar w:fldCharType="separate"/>
            </w:r>
            <w:r w:rsidR="00FF219C">
              <w:rPr>
                <w:noProof/>
                <w:webHidden/>
              </w:rPr>
              <w:t>3</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82" w:history="1">
            <w:r w:rsidR="00FF219C" w:rsidRPr="001C2833">
              <w:rPr>
                <w:rStyle w:val="Hyperlink"/>
                <w:rFonts w:cstheme="minorHAnsi"/>
                <w:noProof/>
              </w:rPr>
              <w:t>2.3 Technische aspecten</w:t>
            </w:r>
            <w:r w:rsidR="00FF219C">
              <w:rPr>
                <w:noProof/>
                <w:webHidden/>
              </w:rPr>
              <w:tab/>
            </w:r>
            <w:r w:rsidR="00FF219C">
              <w:rPr>
                <w:noProof/>
                <w:webHidden/>
              </w:rPr>
              <w:fldChar w:fldCharType="begin"/>
            </w:r>
            <w:r w:rsidR="00FF219C">
              <w:rPr>
                <w:noProof/>
                <w:webHidden/>
              </w:rPr>
              <w:instrText xml:space="preserve"> PAGEREF _Toc428515382 \h </w:instrText>
            </w:r>
            <w:r w:rsidR="00FF219C">
              <w:rPr>
                <w:noProof/>
                <w:webHidden/>
              </w:rPr>
            </w:r>
            <w:r w:rsidR="00FF219C">
              <w:rPr>
                <w:noProof/>
                <w:webHidden/>
              </w:rPr>
              <w:fldChar w:fldCharType="separate"/>
            </w:r>
            <w:r w:rsidR="00FF219C">
              <w:rPr>
                <w:noProof/>
                <w:webHidden/>
              </w:rPr>
              <w:t>3</w:t>
            </w:r>
            <w:r w:rsidR="00FF219C">
              <w:rPr>
                <w:noProof/>
                <w:webHidden/>
              </w:rPr>
              <w:fldChar w:fldCharType="end"/>
            </w:r>
          </w:hyperlink>
        </w:p>
        <w:p w:rsidR="00FF219C" w:rsidRDefault="00BC785B" w:rsidP="00FF219C">
          <w:pPr>
            <w:pStyle w:val="Inhopg1"/>
            <w:rPr>
              <w:rFonts w:asciiTheme="minorHAnsi" w:eastAsiaTheme="minorEastAsia" w:hAnsiTheme="minorHAnsi" w:cstheme="minorBidi"/>
              <w:noProof/>
              <w:color w:val="auto"/>
              <w:kern w:val="0"/>
              <w:sz w:val="22"/>
              <w:szCs w:val="22"/>
            </w:rPr>
          </w:pPr>
          <w:hyperlink w:anchor="_Toc428515383" w:history="1">
            <w:r w:rsidR="00FF219C" w:rsidRPr="001C2833">
              <w:rPr>
                <w:rStyle w:val="Hyperlink"/>
                <w:rFonts w:cstheme="minorHAnsi"/>
                <w:noProof/>
              </w:rPr>
              <w:t>3. Werkwijze in het project</w:t>
            </w:r>
            <w:r w:rsidR="00FF219C">
              <w:rPr>
                <w:noProof/>
                <w:webHidden/>
              </w:rPr>
              <w:tab/>
            </w:r>
            <w:r w:rsidR="00FF219C">
              <w:rPr>
                <w:noProof/>
                <w:webHidden/>
              </w:rPr>
              <w:fldChar w:fldCharType="begin"/>
            </w:r>
            <w:r w:rsidR="00FF219C">
              <w:rPr>
                <w:noProof/>
                <w:webHidden/>
              </w:rPr>
              <w:instrText xml:space="preserve"> PAGEREF _Toc428515383 \h </w:instrText>
            </w:r>
            <w:r w:rsidR="00FF219C">
              <w:rPr>
                <w:noProof/>
                <w:webHidden/>
              </w:rPr>
            </w:r>
            <w:r w:rsidR="00FF219C">
              <w:rPr>
                <w:noProof/>
                <w:webHidden/>
              </w:rPr>
              <w:fldChar w:fldCharType="separate"/>
            </w:r>
            <w:r w:rsidR="00FF219C">
              <w:rPr>
                <w:noProof/>
                <w:webHidden/>
              </w:rPr>
              <w:t>3</w:t>
            </w:r>
            <w:r w:rsidR="00FF219C">
              <w:rPr>
                <w:noProof/>
                <w:webHidden/>
              </w:rPr>
              <w:fldChar w:fldCharType="end"/>
            </w:r>
          </w:hyperlink>
        </w:p>
        <w:p w:rsidR="00FF219C" w:rsidRDefault="00BC785B" w:rsidP="00FF219C">
          <w:pPr>
            <w:pStyle w:val="Inhopg1"/>
            <w:rPr>
              <w:rFonts w:asciiTheme="minorHAnsi" w:eastAsiaTheme="minorEastAsia" w:hAnsiTheme="minorHAnsi" w:cstheme="minorBidi"/>
              <w:noProof/>
              <w:color w:val="auto"/>
              <w:kern w:val="0"/>
              <w:sz w:val="22"/>
              <w:szCs w:val="22"/>
            </w:rPr>
          </w:pPr>
          <w:hyperlink w:anchor="_Toc428515384" w:history="1">
            <w:r w:rsidR="00FF219C" w:rsidRPr="001C2833">
              <w:rPr>
                <w:rStyle w:val="Hyperlink"/>
                <w:rFonts w:cstheme="minorHAnsi"/>
                <w:noProof/>
              </w:rPr>
              <w:t>4. Situatieschets onderzocht terrein</w:t>
            </w:r>
            <w:r w:rsidR="00FF219C">
              <w:rPr>
                <w:noProof/>
                <w:webHidden/>
              </w:rPr>
              <w:tab/>
            </w:r>
            <w:r w:rsidR="00FF219C">
              <w:rPr>
                <w:noProof/>
                <w:webHidden/>
              </w:rPr>
              <w:fldChar w:fldCharType="begin"/>
            </w:r>
            <w:r w:rsidR="00FF219C">
              <w:rPr>
                <w:noProof/>
                <w:webHidden/>
              </w:rPr>
              <w:instrText xml:space="preserve"> PAGEREF _Toc428515384 \h </w:instrText>
            </w:r>
            <w:r w:rsidR="00FF219C">
              <w:rPr>
                <w:noProof/>
                <w:webHidden/>
              </w:rPr>
            </w:r>
            <w:r w:rsidR="00FF219C">
              <w:rPr>
                <w:noProof/>
                <w:webHidden/>
              </w:rPr>
              <w:fldChar w:fldCharType="separate"/>
            </w:r>
            <w:r w:rsidR="00FF219C">
              <w:rPr>
                <w:noProof/>
                <w:webHidden/>
              </w:rPr>
              <w:t>3</w:t>
            </w:r>
            <w:r w:rsidR="00FF219C">
              <w:rPr>
                <w:noProof/>
                <w:webHidden/>
              </w:rPr>
              <w:fldChar w:fldCharType="end"/>
            </w:r>
          </w:hyperlink>
        </w:p>
        <w:p w:rsidR="00FF219C" w:rsidRDefault="00BC785B" w:rsidP="00FF219C">
          <w:pPr>
            <w:pStyle w:val="Inhopg1"/>
            <w:rPr>
              <w:rFonts w:asciiTheme="minorHAnsi" w:eastAsiaTheme="minorEastAsia" w:hAnsiTheme="minorHAnsi" w:cstheme="minorBidi"/>
              <w:noProof/>
              <w:color w:val="auto"/>
              <w:kern w:val="0"/>
              <w:sz w:val="22"/>
              <w:szCs w:val="22"/>
            </w:rPr>
          </w:pPr>
          <w:hyperlink w:anchor="_Toc428515385" w:history="1">
            <w:r w:rsidR="00FF219C" w:rsidRPr="001C2833">
              <w:rPr>
                <w:rStyle w:val="Hyperlink"/>
                <w:rFonts w:cstheme="minorHAnsi"/>
                <w:noProof/>
              </w:rPr>
              <w:t>5. Informatie architectuur</w:t>
            </w:r>
            <w:r w:rsidR="00FF219C">
              <w:rPr>
                <w:noProof/>
                <w:webHidden/>
              </w:rPr>
              <w:tab/>
            </w:r>
            <w:r w:rsidR="00FF219C">
              <w:rPr>
                <w:noProof/>
                <w:webHidden/>
              </w:rPr>
              <w:fldChar w:fldCharType="begin"/>
            </w:r>
            <w:r w:rsidR="00FF219C">
              <w:rPr>
                <w:noProof/>
                <w:webHidden/>
              </w:rPr>
              <w:instrText xml:space="preserve"> PAGEREF _Toc428515385 \h </w:instrText>
            </w:r>
            <w:r w:rsidR="00FF219C">
              <w:rPr>
                <w:noProof/>
                <w:webHidden/>
              </w:rPr>
            </w:r>
            <w:r w:rsidR="00FF219C">
              <w:rPr>
                <w:noProof/>
                <w:webHidden/>
              </w:rPr>
              <w:fldChar w:fldCharType="separate"/>
            </w:r>
            <w:r w:rsidR="00FF219C">
              <w:rPr>
                <w:noProof/>
                <w:webHidden/>
              </w:rPr>
              <w:t>4</w:t>
            </w:r>
            <w:r w:rsidR="00FF219C">
              <w:rPr>
                <w:noProof/>
                <w:webHidden/>
              </w:rPr>
              <w:fldChar w:fldCharType="end"/>
            </w:r>
          </w:hyperlink>
        </w:p>
        <w:p w:rsidR="00FF219C" w:rsidRDefault="00BC785B" w:rsidP="00FF219C">
          <w:pPr>
            <w:pStyle w:val="Inhopg1"/>
            <w:rPr>
              <w:rFonts w:asciiTheme="minorHAnsi" w:eastAsiaTheme="minorEastAsia" w:hAnsiTheme="minorHAnsi" w:cstheme="minorBidi"/>
              <w:noProof/>
              <w:color w:val="auto"/>
              <w:kern w:val="0"/>
              <w:sz w:val="22"/>
              <w:szCs w:val="22"/>
            </w:rPr>
          </w:pPr>
          <w:hyperlink w:anchor="_Toc428515386" w:history="1">
            <w:r w:rsidR="00FF219C" w:rsidRPr="001C2833">
              <w:rPr>
                <w:rStyle w:val="Hyperlink"/>
                <w:rFonts w:cstheme="minorHAnsi"/>
                <w:noProof/>
              </w:rPr>
              <w:t>6 Plan van aanpak</w:t>
            </w:r>
            <w:r w:rsidR="00FF219C">
              <w:rPr>
                <w:noProof/>
                <w:webHidden/>
              </w:rPr>
              <w:tab/>
            </w:r>
            <w:r w:rsidR="00FF219C">
              <w:rPr>
                <w:noProof/>
                <w:webHidden/>
              </w:rPr>
              <w:fldChar w:fldCharType="begin"/>
            </w:r>
            <w:r w:rsidR="00FF219C">
              <w:rPr>
                <w:noProof/>
                <w:webHidden/>
              </w:rPr>
              <w:instrText xml:space="preserve"> PAGEREF _Toc428515386 \h </w:instrText>
            </w:r>
            <w:r w:rsidR="00FF219C">
              <w:rPr>
                <w:noProof/>
                <w:webHidden/>
              </w:rPr>
            </w:r>
            <w:r w:rsidR="00FF219C">
              <w:rPr>
                <w:noProof/>
                <w:webHidden/>
              </w:rPr>
              <w:fldChar w:fldCharType="separate"/>
            </w:r>
            <w:r w:rsidR="00FF219C">
              <w:rPr>
                <w:noProof/>
                <w:webHidden/>
              </w:rPr>
              <w:t>4</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87" w:history="1">
            <w:r w:rsidR="00FF219C" w:rsidRPr="001C2833">
              <w:rPr>
                <w:rStyle w:val="Hyperlink"/>
                <w:rFonts w:cstheme="minorHAnsi"/>
                <w:noProof/>
              </w:rPr>
              <w:t>6.1 Op te leveren producten</w:t>
            </w:r>
            <w:r w:rsidR="00FF219C">
              <w:rPr>
                <w:noProof/>
                <w:webHidden/>
              </w:rPr>
              <w:tab/>
            </w:r>
            <w:r w:rsidR="00FF219C">
              <w:rPr>
                <w:noProof/>
                <w:webHidden/>
              </w:rPr>
              <w:fldChar w:fldCharType="begin"/>
            </w:r>
            <w:r w:rsidR="00FF219C">
              <w:rPr>
                <w:noProof/>
                <w:webHidden/>
              </w:rPr>
              <w:instrText xml:space="preserve"> PAGEREF _Toc428515387 \h </w:instrText>
            </w:r>
            <w:r w:rsidR="00FF219C">
              <w:rPr>
                <w:noProof/>
                <w:webHidden/>
              </w:rPr>
            </w:r>
            <w:r w:rsidR="00FF219C">
              <w:rPr>
                <w:noProof/>
                <w:webHidden/>
              </w:rPr>
              <w:fldChar w:fldCharType="separate"/>
            </w:r>
            <w:r w:rsidR="00FF219C">
              <w:rPr>
                <w:noProof/>
                <w:webHidden/>
              </w:rPr>
              <w:t>4</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88" w:history="1">
            <w:r w:rsidR="00FF219C" w:rsidRPr="001C2833">
              <w:rPr>
                <w:rStyle w:val="Hyperlink"/>
                <w:rFonts w:cstheme="minorHAnsi"/>
                <w:noProof/>
              </w:rPr>
              <w:t>6.2 Planning</w:t>
            </w:r>
            <w:r w:rsidR="00FF219C">
              <w:rPr>
                <w:noProof/>
                <w:webHidden/>
              </w:rPr>
              <w:tab/>
            </w:r>
            <w:r w:rsidR="00FF219C">
              <w:rPr>
                <w:noProof/>
                <w:webHidden/>
              </w:rPr>
              <w:fldChar w:fldCharType="begin"/>
            </w:r>
            <w:r w:rsidR="00FF219C">
              <w:rPr>
                <w:noProof/>
                <w:webHidden/>
              </w:rPr>
              <w:instrText xml:space="preserve"> PAGEREF _Toc428515388 \h </w:instrText>
            </w:r>
            <w:r w:rsidR="00FF219C">
              <w:rPr>
                <w:noProof/>
                <w:webHidden/>
              </w:rPr>
            </w:r>
            <w:r w:rsidR="00FF219C">
              <w:rPr>
                <w:noProof/>
                <w:webHidden/>
              </w:rPr>
              <w:fldChar w:fldCharType="separate"/>
            </w:r>
            <w:r w:rsidR="00FF219C">
              <w:rPr>
                <w:noProof/>
                <w:webHidden/>
              </w:rPr>
              <w:t>4</w:t>
            </w:r>
            <w:r w:rsidR="00FF219C">
              <w:rPr>
                <w:noProof/>
                <w:webHidden/>
              </w:rPr>
              <w:fldChar w:fldCharType="end"/>
            </w:r>
          </w:hyperlink>
        </w:p>
        <w:p w:rsidR="00FF219C" w:rsidRDefault="00BC785B" w:rsidP="00FF219C">
          <w:pPr>
            <w:pStyle w:val="Inhopg2"/>
            <w:tabs>
              <w:tab w:val="right" w:pos="9062"/>
            </w:tabs>
            <w:rPr>
              <w:rFonts w:asciiTheme="minorHAnsi" w:eastAsiaTheme="minorEastAsia" w:hAnsiTheme="minorHAnsi" w:cstheme="minorBidi"/>
              <w:noProof/>
              <w:color w:val="auto"/>
              <w:kern w:val="0"/>
              <w:sz w:val="22"/>
              <w:szCs w:val="22"/>
            </w:rPr>
          </w:pPr>
          <w:hyperlink w:anchor="_Toc428515389" w:history="1">
            <w:r w:rsidR="00FF219C" w:rsidRPr="001C2833">
              <w:rPr>
                <w:rStyle w:val="Hyperlink"/>
                <w:rFonts w:cstheme="minorHAnsi"/>
                <w:noProof/>
              </w:rPr>
              <w:t>6.3.Benodigde middelen</w:t>
            </w:r>
            <w:r w:rsidR="00FF219C">
              <w:rPr>
                <w:noProof/>
                <w:webHidden/>
              </w:rPr>
              <w:tab/>
            </w:r>
            <w:r w:rsidR="00FF219C">
              <w:rPr>
                <w:noProof/>
                <w:webHidden/>
              </w:rPr>
              <w:fldChar w:fldCharType="begin"/>
            </w:r>
            <w:r w:rsidR="00FF219C">
              <w:rPr>
                <w:noProof/>
                <w:webHidden/>
              </w:rPr>
              <w:instrText xml:space="preserve"> PAGEREF _Toc428515389 \h </w:instrText>
            </w:r>
            <w:r w:rsidR="00FF219C">
              <w:rPr>
                <w:noProof/>
                <w:webHidden/>
              </w:rPr>
            </w:r>
            <w:r w:rsidR="00FF219C">
              <w:rPr>
                <w:noProof/>
                <w:webHidden/>
              </w:rPr>
              <w:fldChar w:fldCharType="separate"/>
            </w:r>
            <w:r w:rsidR="00FF219C">
              <w:rPr>
                <w:noProof/>
                <w:webHidden/>
              </w:rPr>
              <w:t>5</w:t>
            </w:r>
            <w:r w:rsidR="00FF219C">
              <w:rPr>
                <w:noProof/>
                <w:webHidden/>
              </w:rPr>
              <w:fldChar w:fldCharType="end"/>
            </w:r>
          </w:hyperlink>
        </w:p>
        <w:p w:rsidR="00FF219C" w:rsidRDefault="00FF219C" w:rsidP="00FF219C">
          <w:pPr>
            <w:rPr>
              <w:rFonts w:asciiTheme="minorHAnsi" w:hAnsiTheme="minorHAnsi" w:cstheme="minorHAnsi"/>
              <w:sz w:val="22"/>
              <w:szCs w:val="22"/>
            </w:rPr>
          </w:pPr>
          <w:r>
            <w:rPr>
              <w:b/>
              <w:bCs/>
            </w:rPr>
            <w:fldChar w:fldCharType="end"/>
          </w:r>
        </w:p>
      </w:sdtContent>
    </w:sdt>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Pr="00DB2220" w:rsidRDefault="00FF219C" w:rsidP="00FF219C">
      <w:pPr>
        <w:pStyle w:val="Kop1"/>
        <w:pageBreakBefore/>
        <w:jc w:val="left"/>
        <w:rPr>
          <w:rFonts w:asciiTheme="minorHAnsi" w:hAnsiTheme="minorHAnsi" w:cstheme="minorHAnsi"/>
          <w:color w:val="000000" w:themeColor="text1"/>
        </w:rPr>
      </w:pPr>
      <w:bookmarkStart w:id="0" w:name="_Toc428515375"/>
      <w:r w:rsidRPr="00DB2220">
        <w:rPr>
          <w:rFonts w:asciiTheme="minorHAnsi" w:hAnsiTheme="minorHAnsi" w:cstheme="minorHAnsi"/>
          <w:color w:val="000000" w:themeColor="text1"/>
          <w:sz w:val="32"/>
        </w:rPr>
        <w:lastRenderedPageBreak/>
        <w:t>1 Samenvatting</w:t>
      </w:r>
      <w:bookmarkEnd w:id="0"/>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szCs w:val="22"/>
        </w:rPr>
      </w:pPr>
      <w:bookmarkStart w:id="1" w:name="_Toc428515376"/>
      <w:r w:rsidRPr="00DB2220">
        <w:rPr>
          <w:rFonts w:asciiTheme="minorHAnsi" w:hAnsiTheme="minorHAnsi" w:cstheme="minorHAnsi"/>
          <w:color w:val="000000" w:themeColor="text1"/>
        </w:rPr>
        <w:t>1.1 Samenvatting voor de klant</w:t>
      </w:r>
      <w:bookmarkEnd w:id="1"/>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Pr>
          <w:rFonts w:asciiTheme="minorHAnsi" w:hAnsiTheme="minorHAnsi" w:cstheme="minorHAnsi"/>
          <w:color w:val="000000" w:themeColor="text1"/>
          <w:sz w:val="22"/>
          <w:szCs w:val="22"/>
        </w:rPr>
        <w:t>project gemeenteloket</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16"/>
          <w:szCs w:val="16"/>
        </w:rPr>
      </w:pPr>
      <w:bookmarkStart w:id="2" w:name="_Toc428515377"/>
      <w:r w:rsidRPr="00DB2220">
        <w:rPr>
          <w:rFonts w:asciiTheme="minorHAnsi" w:hAnsiTheme="minorHAnsi" w:cstheme="minorHAnsi"/>
          <w:color w:val="000000" w:themeColor="text1"/>
        </w:rPr>
        <w:t>1.2 Versiebeheer</w:t>
      </w:r>
      <w:bookmarkEnd w:id="2"/>
    </w:p>
    <w:tbl>
      <w:tblPr>
        <w:tblW w:w="5171" w:type="pct"/>
        <w:tblInd w:w="-318" w:type="dxa"/>
        <w:tblLayout w:type="fixed"/>
        <w:tblLook w:val="0000" w:firstRow="0" w:lastRow="0" w:firstColumn="0" w:lastColumn="0" w:noHBand="0" w:noVBand="0"/>
      </w:tblPr>
      <w:tblGrid>
        <w:gridCol w:w="711"/>
        <w:gridCol w:w="567"/>
        <w:gridCol w:w="1134"/>
        <w:gridCol w:w="1842"/>
        <w:gridCol w:w="5352"/>
      </w:tblGrid>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FF219C" w:rsidRPr="00DB2220" w:rsidTr="00F14C84">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59EA"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0.2</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219C" w:rsidP="00F14C84">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FF219C" w:rsidRPr="00DB2220" w:rsidRDefault="00FF59EA" w:rsidP="00F14C8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25-09</w:t>
            </w:r>
            <w:r w:rsidR="00FF219C">
              <w:rPr>
                <w:rFonts w:asciiTheme="minorHAnsi" w:hAnsiTheme="minorHAnsi" w:cstheme="minorHAnsi"/>
                <w:color w:val="000000" w:themeColor="text1"/>
                <w:sz w:val="22"/>
                <w:szCs w:val="22"/>
              </w:rPr>
              <w:t>-2015</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FF219C" w:rsidRPr="007226FB" w:rsidRDefault="00FF219C" w:rsidP="00F14C84">
            <w:pPr>
              <w:rPr>
                <w:rFonts w:asciiTheme="minorHAnsi" w:hAnsiTheme="minorHAnsi" w:cstheme="minorHAnsi"/>
                <w:color w:val="000000" w:themeColor="text1"/>
                <w:sz w:val="22"/>
                <w:szCs w:val="22"/>
                <w:lang w:val="en-US"/>
              </w:rPr>
            </w:pPr>
            <w:proofErr w:type="spellStart"/>
            <w:r w:rsidRPr="007226FB">
              <w:rPr>
                <w:rFonts w:asciiTheme="minorHAnsi" w:hAnsiTheme="minorHAnsi" w:cstheme="minorHAnsi"/>
                <w:color w:val="000000" w:themeColor="text1"/>
                <w:sz w:val="22"/>
                <w:szCs w:val="22"/>
                <w:lang w:val="en-US"/>
              </w:rPr>
              <w:t>Jeoffrey</w:t>
            </w:r>
            <w:proofErr w:type="spellEnd"/>
            <w:r w:rsidRPr="007226FB">
              <w:rPr>
                <w:rFonts w:asciiTheme="minorHAnsi" w:hAnsiTheme="minorHAnsi" w:cstheme="minorHAnsi"/>
                <w:color w:val="000000" w:themeColor="text1"/>
                <w:sz w:val="22"/>
                <w:szCs w:val="22"/>
                <w:lang w:val="en-US"/>
              </w:rPr>
              <w:t xml:space="preserve"> </w:t>
            </w:r>
            <w:proofErr w:type="spellStart"/>
            <w:r w:rsidRPr="007226FB">
              <w:rPr>
                <w:rFonts w:asciiTheme="minorHAnsi" w:hAnsiTheme="minorHAnsi" w:cstheme="minorHAnsi"/>
                <w:color w:val="000000" w:themeColor="text1"/>
                <w:sz w:val="22"/>
                <w:szCs w:val="22"/>
                <w:lang w:val="en-US"/>
              </w:rPr>
              <w:t>Oostrom</w:t>
            </w:r>
            <w:proofErr w:type="spellEnd"/>
            <w:r w:rsidRPr="007226FB">
              <w:rPr>
                <w:rFonts w:asciiTheme="minorHAnsi" w:hAnsiTheme="minorHAnsi" w:cstheme="minorHAnsi"/>
                <w:color w:val="000000" w:themeColor="text1"/>
                <w:sz w:val="22"/>
                <w:szCs w:val="22"/>
                <w:lang w:val="en-US"/>
              </w:rPr>
              <w:t xml:space="preserve">, Lars </w:t>
            </w:r>
            <w:proofErr w:type="spellStart"/>
            <w:r w:rsidRPr="007226FB">
              <w:rPr>
                <w:rFonts w:asciiTheme="minorHAnsi" w:hAnsiTheme="minorHAnsi" w:cstheme="minorHAnsi"/>
                <w:color w:val="000000" w:themeColor="text1"/>
                <w:sz w:val="22"/>
                <w:szCs w:val="22"/>
                <w:lang w:val="en-US"/>
              </w:rPr>
              <w:t>Wagemans</w:t>
            </w:r>
            <w:proofErr w:type="spellEnd"/>
            <w:r w:rsidRPr="007226FB">
              <w:rPr>
                <w:rFonts w:asciiTheme="minorHAnsi" w:hAnsiTheme="minorHAnsi" w:cstheme="minorHAnsi"/>
                <w:color w:val="000000" w:themeColor="text1"/>
                <w:sz w:val="22"/>
                <w:szCs w:val="22"/>
                <w:lang w:val="en-US"/>
              </w:rPr>
              <w:t xml:space="preserve"> &amp; </w:t>
            </w:r>
            <w:proofErr w:type="spellStart"/>
            <w:r>
              <w:rPr>
                <w:rFonts w:asciiTheme="minorHAnsi" w:hAnsiTheme="minorHAnsi" w:cstheme="minorHAnsi"/>
                <w:color w:val="000000" w:themeColor="text1"/>
                <w:sz w:val="22"/>
                <w:szCs w:val="22"/>
                <w:lang w:val="en-US"/>
              </w:rPr>
              <w:t>Yunus</w:t>
            </w:r>
            <w:proofErr w:type="spellEnd"/>
            <w:r>
              <w:rPr>
                <w:rFonts w:asciiTheme="minorHAnsi" w:hAnsiTheme="minorHAnsi" w:cstheme="minorHAnsi"/>
                <w:color w:val="000000" w:themeColor="text1"/>
                <w:sz w:val="22"/>
                <w:szCs w:val="22"/>
                <w:lang w:val="en-US"/>
              </w:rPr>
              <w:t xml:space="preserve"> , Fernando</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FF219C" w:rsidRPr="00E551CF" w:rsidRDefault="00FF219C" w:rsidP="00F14C84">
            <w:pPr>
              <w:rPr>
                <w:rFonts w:asciiTheme="minorHAnsi" w:hAnsiTheme="minorHAnsi" w:cstheme="minorHAnsi"/>
                <w:bCs/>
                <w:color w:val="000000" w:themeColor="text1"/>
                <w:sz w:val="22"/>
                <w:szCs w:val="22"/>
                <w:lang w:val="fr-FR"/>
              </w:rPr>
            </w:pPr>
            <w:r w:rsidRPr="00E551CF">
              <w:rPr>
                <w:rFonts w:asciiTheme="minorHAnsi" w:hAnsiTheme="minorHAnsi" w:cstheme="minorHAnsi"/>
                <w:bCs/>
                <w:color w:val="000000" w:themeColor="text1"/>
                <w:sz w:val="22"/>
                <w:szCs w:val="22"/>
              </w:rPr>
              <w:t>Eerste</w:t>
            </w:r>
            <w:r w:rsidRPr="00E551CF">
              <w:rPr>
                <w:rFonts w:asciiTheme="minorHAnsi" w:hAnsiTheme="minorHAnsi" w:cstheme="minorHAnsi"/>
                <w:bCs/>
                <w:color w:val="000000" w:themeColor="text1"/>
                <w:sz w:val="22"/>
                <w:szCs w:val="22"/>
                <w:lang w:val="fr-FR"/>
              </w:rPr>
              <w:t xml:space="preserve"> concept</w:t>
            </w:r>
          </w:p>
        </w:tc>
      </w:tr>
    </w:tbl>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szCs w:val="22"/>
        </w:rPr>
      </w:pPr>
      <w:bookmarkStart w:id="3" w:name="_Toc428515378"/>
      <w:r w:rsidRPr="00DB2220">
        <w:rPr>
          <w:rFonts w:asciiTheme="minorHAnsi" w:hAnsiTheme="minorHAnsi" w:cstheme="minorHAnsi"/>
          <w:color w:val="000000" w:themeColor="text1"/>
        </w:rPr>
        <w:t>1.3 Verzendlijst</w:t>
      </w:r>
      <w:bookmarkEnd w:id="3"/>
    </w:p>
    <w:p w:rsidR="00FF219C" w:rsidRPr="00DB2220" w:rsidRDefault="00FF219C" w:rsidP="00FF219C">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FF219C" w:rsidRPr="00DB2220" w:rsidRDefault="00FF219C" w:rsidP="00FF219C">
      <w:pPr>
        <w:pStyle w:val="Geenafstand"/>
        <w:rPr>
          <w:rFonts w:cstheme="minorHAnsi"/>
          <w:color w:val="000000" w:themeColor="text1"/>
        </w:rPr>
      </w:pPr>
      <w:r>
        <w:t xml:space="preserve">De </w:t>
      </w:r>
      <w:proofErr w:type="spellStart"/>
      <w:r>
        <w:t>burgermeester</w:t>
      </w:r>
      <w:proofErr w:type="spellEnd"/>
      <w:r>
        <w:t xml:space="preserve"> van de </w:t>
      </w:r>
      <w:proofErr w:type="spellStart"/>
      <w:r>
        <w:t>g</w:t>
      </w:r>
      <w:r w:rsidRPr="00801D9E">
        <w:t>emeente</w:t>
      </w:r>
      <w:proofErr w:type="spellEnd"/>
      <w:r w:rsidRPr="00801D9E">
        <w:t xml:space="preserve"> </w:t>
      </w:r>
      <w:proofErr w:type="spellStart"/>
      <w:r w:rsidRPr="00801D9E">
        <w:t>Kaag</w:t>
      </w:r>
      <w:proofErr w:type="spellEnd"/>
      <w:r w:rsidRPr="00801D9E">
        <w:t xml:space="preserve"> </w:t>
      </w:r>
      <w:proofErr w:type="spellStart"/>
      <w:r w:rsidRPr="00801D9E">
        <w:t>en</w:t>
      </w:r>
      <w:proofErr w:type="spellEnd"/>
      <w:r w:rsidRPr="00801D9E">
        <w:t xml:space="preserve"> </w:t>
      </w:r>
      <w:proofErr w:type="spellStart"/>
      <w:r w:rsidRPr="00801D9E">
        <w:t>Braassem</w:t>
      </w:r>
      <w:proofErr w:type="spellEnd"/>
      <w:r>
        <w:t>.</w:t>
      </w: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FF219C" w:rsidRDefault="00FF219C">
      <w:pPr>
        <w:rPr>
          <w:rFonts w:asciiTheme="minorHAnsi" w:hAnsiTheme="minorHAnsi" w:cstheme="minorHAnsi"/>
          <w:sz w:val="22"/>
          <w:szCs w:val="22"/>
        </w:rPr>
      </w:pPr>
    </w:p>
    <w:p w:rsidR="00466F9D" w:rsidRDefault="00466F9D" w:rsidP="00FF219C">
      <w:pPr>
        <w:pStyle w:val="Kop2"/>
        <w:numPr>
          <w:ilvl w:val="0"/>
          <w:numId w:val="0"/>
        </w:numPr>
        <w:rPr>
          <w:rFonts w:asciiTheme="minorHAnsi" w:hAnsiTheme="minorHAnsi" w:cstheme="minorHAnsi"/>
          <w:i w:val="0"/>
          <w:color w:val="000000" w:themeColor="text1"/>
          <w:sz w:val="22"/>
          <w:szCs w:val="22"/>
        </w:rPr>
      </w:pPr>
      <w:bookmarkStart w:id="4" w:name="_Toc401261391"/>
    </w:p>
    <w:p w:rsidR="00466F9D" w:rsidRDefault="00466F9D" w:rsidP="00DB2220">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963955" w:rsidRDefault="00963955" w:rsidP="00963955">
      <w:pPr>
        <w:pStyle w:val="Kop2"/>
        <w:numPr>
          <w:ilvl w:val="1"/>
          <w:numId w:val="2"/>
        </w:numPr>
        <w:rPr>
          <w:rFonts w:asciiTheme="minorHAnsi" w:hAnsiTheme="minorHAnsi" w:cstheme="minorHAnsi"/>
          <w:i w:val="0"/>
          <w:color w:val="000000" w:themeColor="text1"/>
          <w:sz w:val="22"/>
          <w:szCs w:val="22"/>
        </w:rPr>
      </w:pPr>
    </w:p>
    <w:p w:rsidR="00963955" w:rsidRDefault="00963955" w:rsidP="00466F9D">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5" w:name="_Toc428515379"/>
      <w:r w:rsidRPr="00DB2220">
        <w:rPr>
          <w:rFonts w:asciiTheme="minorHAnsi" w:hAnsiTheme="minorHAnsi" w:cstheme="minorHAnsi"/>
          <w:color w:val="000000" w:themeColor="text1"/>
          <w:sz w:val="32"/>
        </w:rPr>
        <w:lastRenderedPageBreak/>
        <w:t>2. Inleiding</w:t>
      </w:r>
      <w:bookmarkEnd w:id="5"/>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6" w:name="_Toc428515380"/>
      <w:r w:rsidRPr="00DB2220">
        <w:rPr>
          <w:rFonts w:asciiTheme="minorHAnsi" w:hAnsiTheme="minorHAnsi" w:cstheme="minorHAnsi"/>
          <w:color w:val="000000" w:themeColor="text1"/>
        </w:rPr>
        <w:t>2.1. Doelstelling</w:t>
      </w:r>
      <w:bookmarkEnd w:id="6"/>
    </w:p>
    <w:p w:rsidR="00FF219C" w:rsidRPr="00484261"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Wij gaan een site maken voor Uitgaanscentrum de Bonte Koe. Op deze site komen pagina’s voor het restaurant, de bioscoop en het uitgaansgedeelte</w:t>
      </w:r>
      <w:bookmarkStart w:id="7" w:name="_GoBack"/>
      <w:r>
        <w:rPr>
          <w:rFonts w:asciiTheme="minorHAnsi" w:hAnsiTheme="minorHAnsi" w:cstheme="minorHAnsi"/>
          <w:color w:val="000000" w:themeColor="text1"/>
          <w:sz w:val="22"/>
        </w:rPr>
        <w:t>.</w:t>
      </w:r>
      <w:bookmarkEnd w:id="7"/>
    </w:p>
    <w:p w:rsidR="00FF219C" w:rsidRPr="00DB2220" w:rsidRDefault="00FF219C" w:rsidP="00FF219C">
      <w:pPr>
        <w:rPr>
          <w:rFonts w:asciiTheme="minorHAnsi" w:hAnsiTheme="minorHAnsi" w:cstheme="minorHAnsi"/>
          <w:color w:val="000000" w:themeColor="text1"/>
        </w:rPr>
      </w:pPr>
    </w:p>
    <w:p w:rsidR="00FF219C" w:rsidRPr="005453AC" w:rsidRDefault="00FF219C" w:rsidP="00FF219C">
      <w:pPr>
        <w:pStyle w:val="Kop2"/>
        <w:numPr>
          <w:ilvl w:val="1"/>
          <w:numId w:val="2"/>
        </w:numPr>
        <w:rPr>
          <w:rFonts w:asciiTheme="minorHAnsi" w:hAnsiTheme="minorHAnsi" w:cstheme="minorHAnsi"/>
          <w:color w:val="000000" w:themeColor="text1"/>
        </w:rPr>
      </w:pPr>
      <w:bookmarkStart w:id="8" w:name="_Toc428515381"/>
      <w:r w:rsidRPr="00DB2220">
        <w:rPr>
          <w:rFonts w:asciiTheme="minorHAnsi" w:hAnsiTheme="minorHAnsi" w:cstheme="minorHAnsi"/>
          <w:color w:val="000000" w:themeColor="text1"/>
        </w:rPr>
        <w:t>2.2. Organisatie</w:t>
      </w:r>
      <w:bookmarkEnd w:id="8"/>
    </w:p>
    <w:p w:rsidR="00FF219C" w:rsidRPr="00DB2220"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 xml:space="preserve">De gemeente Kaag en Braassem heeft de opdracht gegeven om een site te maken. </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rPr>
      </w:pPr>
      <w:bookmarkStart w:id="9" w:name="_Toc428515382"/>
      <w:r w:rsidRPr="00DB2220">
        <w:rPr>
          <w:rFonts w:asciiTheme="minorHAnsi" w:hAnsiTheme="minorHAnsi" w:cstheme="minorHAnsi"/>
          <w:color w:val="000000" w:themeColor="text1"/>
        </w:rPr>
        <w:t>2.3 Technische aspecten</w:t>
      </w:r>
      <w:bookmarkEnd w:id="9"/>
    </w:p>
    <w:p w:rsidR="00FF219C" w:rsidRPr="00DB2220" w:rsidRDefault="00FF219C" w:rsidP="00FF219C">
      <w:pPr>
        <w:rPr>
          <w:rFonts w:asciiTheme="minorHAnsi" w:hAnsiTheme="minorHAnsi" w:cstheme="minorHAnsi"/>
          <w:color w:val="000000" w:themeColor="text1"/>
          <w:sz w:val="22"/>
          <w:szCs w:val="22"/>
        </w:rPr>
      </w:pPr>
      <w:r>
        <w:rPr>
          <w:rFonts w:asciiTheme="minorHAnsi" w:hAnsiTheme="minorHAnsi" w:cstheme="minorHAnsi"/>
          <w:color w:val="000000" w:themeColor="text1"/>
          <w:sz w:val="22"/>
        </w:rPr>
        <w:t>Er zullen hierdoor meer mensen in het dorp zelf dingen kunnen doen en niet naar een andere stad hoeven te gaan voor alles.</w:t>
      </w:r>
    </w:p>
    <w:p w:rsidR="00FF219C" w:rsidRPr="00DB2220" w:rsidRDefault="00FF219C" w:rsidP="00FF219C">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FF219C" w:rsidRPr="00DB2220" w:rsidRDefault="00FF219C" w:rsidP="00FF219C">
      <w:pPr>
        <w:pStyle w:val="Kop1"/>
        <w:jc w:val="left"/>
        <w:rPr>
          <w:rFonts w:asciiTheme="minorHAnsi" w:hAnsiTheme="minorHAnsi" w:cstheme="minorHAnsi"/>
          <w:color w:val="000000" w:themeColor="text1"/>
        </w:rPr>
      </w:pPr>
      <w:bookmarkStart w:id="10" w:name="_Toc428515383"/>
      <w:r w:rsidRPr="00DB2220">
        <w:rPr>
          <w:rFonts w:asciiTheme="minorHAnsi" w:hAnsiTheme="minorHAnsi" w:cstheme="minorHAnsi"/>
          <w:color w:val="000000" w:themeColor="text1"/>
          <w:sz w:val="32"/>
        </w:rPr>
        <w:t>3. Werkwijze in het project</w:t>
      </w:r>
      <w:bookmarkEnd w:id="10"/>
    </w:p>
    <w:p w:rsidR="00FF219C" w:rsidRPr="00DB2220" w:rsidRDefault="00FF219C" w:rsidP="00FF219C">
      <w:pPr>
        <w:rPr>
          <w:rFonts w:asciiTheme="minorHAnsi" w:hAnsiTheme="minorHAnsi" w:cstheme="minorHAnsi"/>
          <w:color w:val="000000" w:themeColor="text1"/>
        </w:rPr>
      </w:pPr>
      <w:r>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1"/>
        <w:jc w:val="left"/>
        <w:rPr>
          <w:rFonts w:asciiTheme="minorHAnsi" w:hAnsiTheme="minorHAnsi" w:cstheme="minorHAnsi"/>
          <w:color w:val="000000" w:themeColor="text1"/>
        </w:rPr>
      </w:pPr>
      <w:bookmarkStart w:id="11" w:name="_Toc428515384"/>
      <w:r w:rsidRPr="00DB2220">
        <w:rPr>
          <w:rFonts w:asciiTheme="minorHAnsi" w:hAnsiTheme="minorHAnsi" w:cstheme="minorHAnsi"/>
          <w:color w:val="000000" w:themeColor="text1"/>
          <w:sz w:val="32"/>
        </w:rPr>
        <w:t>4. Situatieschets onderzocht terrein</w:t>
      </w:r>
      <w:bookmarkEnd w:id="11"/>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FF219C" w:rsidRDefault="00FF219C" w:rsidP="00FF219C">
      <w:pPr>
        <w:rPr>
          <w:rFonts w:asciiTheme="minorHAnsi" w:hAnsiTheme="minorHAnsi" w:cstheme="minorHAnsi"/>
          <w:color w:val="000000" w:themeColor="text1"/>
          <w:sz w:val="22"/>
        </w:rPr>
      </w:pPr>
    </w:p>
    <w:p w:rsidR="0056787B" w:rsidRDefault="0056787B" w:rsidP="0056787B">
      <w:pPr>
        <w:pStyle w:val="Plattetekst"/>
      </w:pPr>
    </w:p>
    <w:p w:rsidR="00FF219C" w:rsidRPr="001F12ED" w:rsidRDefault="001F12ED" w:rsidP="001F12ED">
      <w:pPr>
        <w:pStyle w:val="Geenafstand"/>
        <w:rPr>
          <w:b/>
          <w:sz w:val="32"/>
          <w:szCs w:val="32"/>
        </w:rPr>
      </w:pPr>
      <w:r>
        <w:rPr>
          <w:b/>
          <w:sz w:val="32"/>
          <w:szCs w:val="32"/>
        </w:rPr>
        <w:t>4.1</w:t>
      </w:r>
      <w:r w:rsidR="00FF219C" w:rsidRPr="001F12ED">
        <w:rPr>
          <w:b/>
          <w:sz w:val="32"/>
          <w:szCs w:val="32"/>
        </w:rPr>
        <w:t>Wireframe</w:t>
      </w:r>
    </w:p>
    <w:p w:rsidR="00FF219C" w:rsidRDefault="002648B7" w:rsidP="0056787B">
      <w:pPr>
        <w:pStyle w:val="Plattetekst"/>
      </w:pPr>
      <w:r>
        <w:rPr>
          <w:noProof/>
        </w:rPr>
        <w:drawing>
          <wp:anchor distT="0" distB="0" distL="114300" distR="114300" simplePos="0" relativeHeight="251658240" behindDoc="1" locked="0" layoutInCell="1" allowOverlap="1" wp14:anchorId="17CC2905" wp14:editId="0E4E6AE1">
            <wp:simplePos x="0" y="0"/>
            <wp:positionH relativeFrom="column">
              <wp:posOffset>814705</wp:posOffset>
            </wp:positionH>
            <wp:positionV relativeFrom="paragraph">
              <wp:posOffset>187325</wp:posOffset>
            </wp:positionV>
            <wp:extent cx="3400425" cy="3013075"/>
            <wp:effectExtent l="0" t="0" r="9525" b="0"/>
            <wp:wrapTight wrapText="bothSides">
              <wp:wrapPolygon edited="0">
                <wp:start x="0" y="0"/>
                <wp:lineTo x="0" y="21441"/>
                <wp:lineTo x="21539" y="21441"/>
                <wp:lineTo x="2153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01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219C" w:rsidRPr="0056787B" w:rsidRDefault="00FF219C" w:rsidP="0056787B">
      <w:pPr>
        <w:pStyle w:val="Plattetekst"/>
      </w:pPr>
    </w:p>
    <w:p w:rsidR="0056787B" w:rsidRDefault="00DB2220" w:rsidP="00DB2220">
      <w:pPr>
        <w:pStyle w:val="Kop2"/>
        <w:numPr>
          <w:ilvl w:val="1"/>
          <w:numId w:val="2"/>
        </w:numPr>
        <w:rPr>
          <w:rFonts w:asciiTheme="minorHAnsi" w:hAnsiTheme="minorHAnsi" w:cstheme="minorHAnsi"/>
          <w:i w:val="0"/>
          <w:color w:val="000000" w:themeColor="text1"/>
          <w:sz w:val="22"/>
          <w:szCs w:val="22"/>
        </w:rPr>
      </w:pPr>
      <w:r w:rsidRPr="008935FA">
        <w:rPr>
          <w:rFonts w:asciiTheme="minorHAnsi" w:hAnsiTheme="minorHAnsi" w:cstheme="minorHAnsi"/>
          <w:i w:val="0"/>
          <w:color w:val="000000" w:themeColor="text1"/>
          <w:sz w:val="22"/>
          <w:szCs w:val="22"/>
        </w:rPr>
        <w:t xml:space="preserve"> </w:t>
      </w:r>
    </w:p>
    <w:p w:rsidR="0056787B" w:rsidRPr="001F12ED" w:rsidRDefault="0056787B" w:rsidP="001F12ED">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2648B7" w:rsidRDefault="002648B7" w:rsidP="002648B7">
      <w:pPr>
        <w:pStyle w:val="Kop2"/>
        <w:numPr>
          <w:ilvl w:val="1"/>
          <w:numId w:val="2"/>
        </w:numPr>
        <w:rPr>
          <w:rFonts w:asciiTheme="minorHAnsi" w:hAnsiTheme="minorHAnsi" w:cstheme="minorHAnsi"/>
          <w:i w:val="0"/>
          <w:color w:val="000000" w:themeColor="text1"/>
          <w:sz w:val="32"/>
          <w:szCs w:val="32"/>
        </w:rPr>
      </w:pPr>
    </w:p>
    <w:p w:rsidR="0056787B" w:rsidRPr="001F12ED" w:rsidRDefault="001F12ED" w:rsidP="00DB2220">
      <w:pPr>
        <w:pStyle w:val="Kop2"/>
        <w:numPr>
          <w:ilvl w:val="1"/>
          <w:numId w:val="2"/>
        </w:numPr>
        <w:rPr>
          <w:rFonts w:asciiTheme="minorHAnsi" w:hAnsiTheme="minorHAnsi" w:cstheme="minorHAnsi"/>
          <w:i w:val="0"/>
          <w:color w:val="000000" w:themeColor="text1"/>
          <w:sz w:val="32"/>
          <w:szCs w:val="32"/>
        </w:rPr>
      </w:pPr>
      <w:r>
        <w:rPr>
          <w:rFonts w:asciiTheme="minorHAnsi" w:hAnsiTheme="minorHAnsi" w:cstheme="minorHAnsi"/>
          <w:i w:val="0"/>
          <w:color w:val="000000" w:themeColor="text1"/>
          <w:sz w:val="32"/>
          <w:szCs w:val="32"/>
        </w:rPr>
        <w:t>4.2</w:t>
      </w:r>
      <w:r w:rsidRPr="001F12ED">
        <w:rPr>
          <w:rFonts w:asciiTheme="minorHAnsi" w:hAnsiTheme="minorHAnsi" w:cstheme="minorHAnsi"/>
          <w:i w:val="0"/>
          <w:color w:val="000000" w:themeColor="text1"/>
          <w:sz w:val="32"/>
          <w:szCs w:val="32"/>
        </w:rPr>
        <w:t>Logo</w:t>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Default="001F12ED" w:rsidP="00DB2220">
      <w:pPr>
        <w:pStyle w:val="Kop2"/>
        <w:numPr>
          <w:ilvl w:val="1"/>
          <w:numId w:val="2"/>
        </w:numPr>
        <w:rPr>
          <w:rFonts w:asciiTheme="minorHAnsi" w:hAnsiTheme="minorHAnsi" w:cstheme="minorHAnsi"/>
          <w:i w:val="0"/>
          <w:color w:val="000000" w:themeColor="text1"/>
          <w:sz w:val="22"/>
          <w:szCs w:val="22"/>
        </w:rPr>
      </w:pPr>
      <w:r>
        <w:rPr>
          <w:rFonts w:asciiTheme="minorHAnsi" w:hAnsiTheme="minorHAnsi" w:cstheme="minorHAnsi"/>
          <w:i w:val="0"/>
          <w:noProof/>
          <w:color w:val="000000" w:themeColor="text1"/>
          <w:sz w:val="22"/>
          <w:szCs w:val="22"/>
        </w:rPr>
        <w:drawing>
          <wp:inline distT="0" distB="0" distL="0" distR="0">
            <wp:extent cx="3848100" cy="3818831"/>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onte-koe.jpg"/>
                    <pic:cNvPicPr/>
                  </pic:nvPicPr>
                  <pic:blipFill>
                    <a:blip r:embed="rId10">
                      <a:extLst>
                        <a:ext uri="{28A0092B-C50C-407E-A947-70E740481C1C}">
                          <a14:useLocalDpi xmlns:a14="http://schemas.microsoft.com/office/drawing/2010/main" val="0"/>
                        </a:ext>
                      </a:extLst>
                    </a:blip>
                    <a:stretch>
                      <a:fillRect/>
                    </a:stretch>
                  </pic:blipFill>
                  <pic:spPr>
                    <a:xfrm>
                      <a:off x="0" y="0"/>
                      <a:ext cx="3849352" cy="3820074"/>
                    </a:xfrm>
                    <a:prstGeom prst="rect">
                      <a:avLst/>
                    </a:prstGeom>
                  </pic:spPr>
                </pic:pic>
              </a:graphicData>
            </a:graphic>
          </wp:inline>
        </w:drawing>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2648B7" w:rsidRDefault="0056787B" w:rsidP="002648B7">
      <w:pPr>
        <w:pStyle w:val="Kop2"/>
        <w:numPr>
          <w:ilvl w:val="1"/>
          <w:numId w:val="2"/>
        </w:numPr>
        <w:rPr>
          <w:rFonts w:asciiTheme="minorHAnsi" w:hAnsiTheme="minorHAnsi" w:cstheme="minorHAnsi"/>
          <w:i w:val="0"/>
          <w:color w:val="000000" w:themeColor="text1"/>
          <w:sz w:val="22"/>
          <w:szCs w:val="22"/>
        </w:rPr>
      </w:pPr>
    </w:p>
    <w:p w:rsidR="00FF219C" w:rsidRPr="00DB2220" w:rsidRDefault="00FF219C" w:rsidP="00FF219C">
      <w:pPr>
        <w:pStyle w:val="Kop1"/>
        <w:jc w:val="left"/>
        <w:rPr>
          <w:rFonts w:asciiTheme="minorHAnsi" w:hAnsiTheme="minorHAnsi" w:cstheme="minorHAnsi"/>
          <w:color w:val="000000" w:themeColor="text1"/>
        </w:rPr>
      </w:pPr>
      <w:bookmarkStart w:id="12" w:name="_Toc428515385"/>
      <w:r w:rsidRPr="00DB2220">
        <w:rPr>
          <w:rFonts w:asciiTheme="minorHAnsi" w:hAnsiTheme="minorHAnsi" w:cstheme="minorHAnsi"/>
          <w:color w:val="000000" w:themeColor="text1"/>
          <w:sz w:val="32"/>
        </w:rPr>
        <w:t>5. Informatie architectuur</w:t>
      </w:r>
      <w:bookmarkEnd w:id="12"/>
      <w:r w:rsidRPr="00DB2220">
        <w:rPr>
          <w:rFonts w:asciiTheme="minorHAnsi" w:hAnsiTheme="minorHAnsi" w:cstheme="minorHAnsi"/>
          <w:color w:val="000000" w:themeColor="text1"/>
          <w:sz w:val="32"/>
        </w:rPr>
        <w:t xml:space="preserve"> </w:t>
      </w:r>
    </w:p>
    <w:p w:rsidR="00FF219C" w:rsidRDefault="00FF219C" w:rsidP="00FF219C">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systeem zal een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systeem worden, de rede hiervoor is dat de site op het web zal komen, waardoor de bezoekers de website overal kunnen bezoeken.</w:t>
      </w:r>
      <w:bookmarkStart w:id="13" w:name="__RefHeading__413_1396799281"/>
      <w:bookmarkStart w:id="14" w:name="_Toc312869857"/>
      <w:bookmarkEnd w:id="13"/>
      <w:bookmarkEnd w:id="14"/>
    </w:p>
    <w:p w:rsidR="00FF219C" w:rsidRDefault="00FF219C" w:rsidP="00FF219C">
      <w:pPr>
        <w:rPr>
          <w:rFonts w:asciiTheme="minorHAnsi" w:hAnsiTheme="minorHAnsi" w:cstheme="minorHAnsi"/>
          <w:b/>
          <w:bCs/>
          <w:i/>
          <w:iCs/>
          <w:color w:val="000000" w:themeColor="text1"/>
          <w:sz w:val="28"/>
          <w:szCs w:val="28"/>
        </w:rPr>
      </w:pPr>
    </w:p>
    <w:p w:rsidR="00FF219C" w:rsidRPr="00FE1C8F" w:rsidRDefault="00FF219C" w:rsidP="00FF219C">
      <w:pPr>
        <w:pStyle w:val="Kop1"/>
        <w:jc w:val="left"/>
        <w:rPr>
          <w:rFonts w:asciiTheme="minorHAnsi" w:hAnsiTheme="minorHAnsi" w:cstheme="minorHAnsi"/>
          <w:color w:val="000000" w:themeColor="text1"/>
          <w:sz w:val="32"/>
        </w:rPr>
      </w:pPr>
      <w:bookmarkStart w:id="15" w:name="_Toc428515386"/>
      <w:r w:rsidRPr="00FE1C8F">
        <w:rPr>
          <w:rFonts w:asciiTheme="minorHAnsi" w:hAnsiTheme="minorHAnsi" w:cstheme="minorHAnsi"/>
          <w:color w:val="000000" w:themeColor="text1"/>
          <w:sz w:val="32"/>
        </w:rPr>
        <w:t>6 Plan van aanpak</w:t>
      </w:r>
      <w:bookmarkEnd w:id="15"/>
    </w:p>
    <w:p w:rsidR="00FF219C" w:rsidRPr="00DB2220" w:rsidRDefault="00FF219C" w:rsidP="00FF219C">
      <w:p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sz w:val="22"/>
        </w:rPr>
      </w:pPr>
      <w:bookmarkStart w:id="16" w:name="_Toc428515387"/>
      <w:r w:rsidRPr="00DB2220">
        <w:rPr>
          <w:rFonts w:asciiTheme="minorHAnsi" w:hAnsiTheme="minorHAnsi" w:cstheme="minorHAnsi"/>
          <w:color w:val="000000" w:themeColor="text1"/>
        </w:rPr>
        <w:t>6.1 Op te leveren producten</w:t>
      </w:r>
      <w:bookmarkEnd w:id="16"/>
    </w:p>
    <w:p w:rsidR="00FF219C" w:rsidRPr="00DB2220" w:rsidRDefault="00FF219C" w:rsidP="00FF219C">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Informatie behoefte rapport</w:t>
      </w:r>
    </w:p>
    <w:p w:rsidR="00FF219C"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Pr="00DB2220">
        <w:rPr>
          <w:rFonts w:asciiTheme="minorHAnsi" w:hAnsiTheme="minorHAnsi" w:cstheme="minorHAnsi"/>
          <w:color w:val="000000" w:themeColor="text1"/>
          <w:sz w:val="22"/>
        </w:rPr>
        <w:t>et functioneel ontwerp</w:t>
      </w:r>
    </w:p>
    <w:p w:rsidR="00FF219C" w:rsidRPr="00DB2220" w:rsidRDefault="00FF219C" w:rsidP="00FF219C">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Technisch ontwerp</w:t>
      </w:r>
    </w:p>
    <w:p w:rsidR="00FF219C" w:rsidRPr="00C537CB"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D</w:t>
      </w:r>
      <w:r w:rsidRPr="00DB2220">
        <w:rPr>
          <w:rFonts w:asciiTheme="minorHAnsi" w:hAnsiTheme="minorHAnsi" w:cstheme="minorHAnsi"/>
          <w:color w:val="000000" w:themeColor="text1"/>
          <w:sz w:val="22"/>
        </w:rPr>
        <w:t>e realisatie/bouw van het systeem</w:t>
      </w:r>
    </w:p>
    <w:p w:rsidR="00FF219C" w:rsidRPr="00484261" w:rsidRDefault="00FF219C" w:rsidP="00FF219C">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Test rapport</w:t>
      </w:r>
    </w:p>
    <w:p w:rsidR="00FF219C" w:rsidRDefault="00FF219C" w:rsidP="00FF219C">
      <w:pPr>
        <w:pStyle w:val="Kop2"/>
        <w:numPr>
          <w:ilvl w:val="1"/>
          <w:numId w:val="2"/>
        </w:numPr>
        <w:rPr>
          <w:rFonts w:asciiTheme="minorHAnsi" w:hAnsiTheme="minorHAnsi" w:cstheme="minorHAnsi"/>
          <w:color w:val="000000" w:themeColor="text1"/>
        </w:rPr>
      </w:pPr>
    </w:p>
    <w:p w:rsidR="00FF219C" w:rsidRPr="00DB2220" w:rsidRDefault="00FF219C" w:rsidP="00FF219C">
      <w:pPr>
        <w:pStyle w:val="Kop2"/>
        <w:numPr>
          <w:ilvl w:val="1"/>
          <w:numId w:val="2"/>
        </w:numPr>
        <w:rPr>
          <w:rFonts w:asciiTheme="minorHAnsi" w:hAnsiTheme="minorHAnsi" w:cstheme="minorHAnsi"/>
          <w:color w:val="000000" w:themeColor="text1"/>
        </w:rPr>
      </w:pPr>
      <w:bookmarkStart w:id="17" w:name="_Toc428515388"/>
      <w:r w:rsidRPr="00DB2220">
        <w:rPr>
          <w:rFonts w:asciiTheme="minorHAnsi" w:hAnsiTheme="minorHAnsi" w:cstheme="minorHAnsi"/>
          <w:color w:val="000000" w:themeColor="text1"/>
        </w:rPr>
        <w:t>6.2 Planning</w:t>
      </w:r>
      <w:bookmarkEnd w:id="17"/>
    </w:p>
    <w:p w:rsidR="00D9117B" w:rsidRDefault="00FF219C"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De planning kunt u zien in het functioneel ontwerp.</w:t>
      </w:r>
      <w:r w:rsidRPr="00DB2220">
        <w:rPr>
          <w:rFonts w:asciiTheme="minorHAnsi" w:hAnsiTheme="minorHAnsi" w:cstheme="minorHAnsi"/>
          <w:color w:val="000000" w:themeColor="text1"/>
        </w:rPr>
        <w:t xml:space="preserve"> </w:t>
      </w:r>
    </w:p>
    <w:p w:rsidR="00D9117B" w:rsidRPr="00DB2220" w:rsidRDefault="00D9117B" w:rsidP="00FF219C">
      <w:pPr>
        <w:pStyle w:val="Plattetekst"/>
        <w:rPr>
          <w:rFonts w:asciiTheme="minorHAnsi" w:hAnsiTheme="minorHAnsi" w:cstheme="minorHAnsi"/>
          <w:color w:val="000000" w:themeColor="text1"/>
        </w:rPr>
      </w:pPr>
      <w:r>
        <w:rPr>
          <w:rFonts w:asciiTheme="minorHAnsi" w:hAnsiTheme="minorHAnsi" w:cstheme="minorHAnsi"/>
          <w:color w:val="000000" w:themeColor="text1"/>
        </w:rPr>
        <w:t>We hebben ook een schema gemaakt.(zie beneden)</w:t>
      </w:r>
    </w:p>
    <w:p w:rsidR="0056787B"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963955" w:rsidRDefault="0056787B" w:rsidP="00963955">
      <w:pPr>
        <w:pStyle w:val="Kop2"/>
        <w:numPr>
          <w:ilvl w:val="1"/>
          <w:numId w:val="2"/>
        </w:numPr>
        <w:rPr>
          <w:rFonts w:asciiTheme="minorHAnsi" w:hAnsiTheme="minorHAnsi" w:cstheme="minorHAnsi"/>
          <w:i w:val="0"/>
          <w:color w:val="000000" w:themeColor="text1"/>
          <w:sz w:val="22"/>
          <w:szCs w:val="22"/>
        </w:rPr>
      </w:pPr>
    </w:p>
    <w:bookmarkEnd w:id="4"/>
    <w:p w:rsidR="006C522C" w:rsidRPr="008935FA" w:rsidRDefault="006C522C" w:rsidP="00DB2220">
      <w:pPr>
        <w:rPr>
          <w:rFonts w:asciiTheme="minorHAnsi" w:hAnsiTheme="minorHAnsi" w:cstheme="minorHAnsi"/>
          <w:color w:val="000000" w:themeColor="text1"/>
          <w:sz w:val="22"/>
          <w:szCs w:val="22"/>
        </w:rPr>
      </w:pPr>
    </w:p>
    <w:tbl>
      <w:tblPr>
        <w:tblStyle w:val="Tabelraster"/>
        <w:tblW w:w="0" w:type="auto"/>
        <w:tblLook w:val="04A0" w:firstRow="1" w:lastRow="0" w:firstColumn="1" w:lastColumn="0" w:noHBand="0" w:noVBand="1"/>
      </w:tblPr>
      <w:tblGrid>
        <w:gridCol w:w="2943"/>
        <w:gridCol w:w="1253"/>
        <w:gridCol w:w="1254"/>
        <w:gridCol w:w="1254"/>
        <w:gridCol w:w="1254"/>
        <w:gridCol w:w="1254"/>
      </w:tblGrid>
      <w:tr w:rsidR="006C522C" w:rsidRPr="008935FA" w:rsidTr="006C522C">
        <w:tc>
          <w:tcPr>
            <w:tcW w:w="2943" w:type="dxa"/>
          </w:tcPr>
          <w:p w:rsidR="006C522C" w:rsidRPr="008935FA" w:rsidRDefault="006C522C" w:rsidP="00DB2220">
            <w:pPr>
              <w:rPr>
                <w:rFonts w:asciiTheme="minorHAnsi" w:hAnsiTheme="minorHAnsi" w:cstheme="minorHAnsi"/>
                <w:color w:val="000000" w:themeColor="text1"/>
                <w:sz w:val="22"/>
                <w:szCs w:val="22"/>
              </w:rPr>
            </w:pPr>
          </w:p>
        </w:tc>
        <w:tc>
          <w:tcPr>
            <w:tcW w:w="1253"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r>
      <w:tr w:rsidR="006C522C" w:rsidRPr="008935FA" w:rsidTr="00CA654E">
        <w:tc>
          <w:tcPr>
            <w:tcW w:w="2943" w:type="dxa"/>
          </w:tcPr>
          <w:p w:rsidR="006C522C" w:rsidRPr="008935FA" w:rsidRDefault="006C522C" w:rsidP="00DB2220">
            <w:pPr>
              <w:rPr>
                <w:rFonts w:asciiTheme="minorHAnsi" w:hAnsiTheme="minorHAnsi" w:cstheme="minorHAnsi"/>
                <w:color w:val="000000" w:themeColor="text1"/>
                <w:sz w:val="22"/>
                <w:szCs w:val="22"/>
              </w:rPr>
            </w:pPr>
            <w:r w:rsidRPr="008935FA">
              <w:rPr>
                <w:rFonts w:asciiTheme="minorHAnsi" w:hAnsiTheme="minorHAnsi" w:cstheme="minorHAnsi"/>
                <w:color w:val="000000" w:themeColor="text1"/>
                <w:sz w:val="22"/>
                <w:szCs w:val="22"/>
              </w:rPr>
              <w:t>Rapport informatie behoefte</w:t>
            </w:r>
          </w:p>
        </w:tc>
        <w:tc>
          <w:tcPr>
            <w:tcW w:w="1253" w:type="dxa"/>
            <w:shd w:val="clear" w:color="auto" w:fill="000000" w:themeFill="text1"/>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r>
      <w:tr w:rsidR="006C522C" w:rsidRPr="008935FA" w:rsidTr="00CA654E">
        <w:tc>
          <w:tcPr>
            <w:tcW w:w="2943" w:type="dxa"/>
          </w:tcPr>
          <w:p w:rsidR="006C522C" w:rsidRPr="008935FA" w:rsidRDefault="00CA654E" w:rsidP="00DB2220">
            <w:pPr>
              <w:rPr>
                <w:rFonts w:asciiTheme="minorHAnsi" w:hAnsiTheme="minorHAnsi" w:cstheme="minorHAnsi"/>
                <w:color w:val="000000" w:themeColor="text1"/>
                <w:sz w:val="22"/>
                <w:szCs w:val="22"/>
              </w:rPr>
            </w:pPr>
            <w:r w:rsidRPr="008935FA">
              <w:rPr>
                <w:rFonts w:asciiTheme="minorHAnsi" w:hAnsiTheme="minorHAnsi" w:cstheme="minorHAnsi"/>
                <w:color w:val="000000" w:themeColor="text1"/>
                <w:sz w:val="22"/>
                <w:szCs w:val="22"/>
              </w:rPr>
              <w:t>F</w:t>
            </w:r>
            <w:r w:rsidR="006C522C" w:rsidRPr="008935FA">
              <w:rPr>
                <w:rFonts w:asciiTheme="minorHAnsi" w:hAnsiTheme="minorHAnsi" w:cstheme="minorHAnsi"/>
                <w:color w:val="000000" w:themeColor="text1"/>
                <w:sz w:val="22"/>
                <w:szCs w:val="22"/>
              </w:rPr>
              <w:t>unctioneel ontwerp</w:t>
            </w:r>
          </w:p>
          <w:p w:rsidR="00CA654E" w:rsidRPr="008935FA" w:rsidRDefault="00CA654E" w:rsidP="00DB2220">
            <w:pPr>
              <w:rPr>
                <w:rFonts w:asciiTheme="minorHAnsi" w:hAnsiTheme="minorHAnsi" w:cstheme="minorHAnsi"/>
                <w:color w:val="000000" w:themeColor="text1"/>
                <w:sz w:val="22"/>
                <w:szCs w:val="22"/>
              </w:rPr>
            </w:pPr>
          </w:p>
        </w:tc>
        <w:tc>
          <w:tcPr>
            <w:tcW w:w="1253" w:type="dxa"/>
          </w:tcPr>
          <w:p w:rsidR="006C522C" w:rsidRPr="008935FA" w:rsidRDefault="006C522C" w:rsidP="00DB2220">
            <w:pPr>
              <w:rPr>
                <w:rFonts w:asciiTheme="minorHAnsi" w:hAnsiTheme="minorHAnsi" w:cstheme="minorHAnsi"/>
                <w:color w:val="000000" w:themeColor="text1"/>
                <w:sz w:val="22"/>
                <w:szCs w:val="22"/>
              </w:rPr>
            </w:pPr>
          </w:p>
        </w:tc>
        <w:tc>
          <w:tcPr>
            <w:tcW w:w="1254" w:type="dxa"/>
            <w:shd w:val="clear" w:color="auto" w:fill="000000" w:themeFill="text1"/>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r>
      <w:tr w:rsidR="006C522C" w:rsidRPr="008935FA" w:rsidTr="00CA654E">
        <w:tc>
          <w:tcPr>
            <w:tcW w:w="2943" w:type="dxa"/>
          </w:tcPr>
          <w:p w:rsidR="006C522C" w:rsidRPr="008935FA" w:rsidRDefault="00CA654E" w:rsidP="00DB2220">
            <w:pPr>
              <w:rPr>
                <w:rFonts w:asciiTheme="minorHAnsi" w:hAnsiTheme="minorHAnsi" w:cstheme="minorHAnsi"/>
                <w:color w:val="000000" w:themeColor="text1"/>
                <w:sz w:val="22"/>
                <w:szCs w:val="22"/>
              </w:rPr>
            </w:pPr>
            <w:r w:rsidRPr="008935FA">
              <w:rPr>
                <w:rFonts w:asciiTheme="minorHAnsi" w:hAnsiTheme="minorHAnsi" w:cstheme="minorHAnsi"/>
                <w:color w:val="000000" w:themeColor="text1"/>
                <w:sz w:val="22"/>
                <w:szCs w:val="22"/>
              </w:rPr>
              <w:t>S</w:t>
            </w:r>
            <w:r w:rsidR="006C522C" w:rsidRPr="008935FA">
              <w:rPr>
                <w:rFonts w:asciiTheme="minorHAnsi" w:hAnsiTheme="minorHAnsi" w:cstheme="minorHAnsi"/>
                <w:color w:val="000000" w:themeColor="text1"/>
                <w:sz w:val="22"/>
                <w:szCs w:val="22"/>
              </w:rPr>
              <w:t>ysteem</w:t>
            </w:r>
          </w:p>
          <w:p w:rsidR="00CA654E" w:rsidRPr="008935FA" w:rsidRDefault="00CA654E" w:rsidP="00DB2220">
            <w:pPr>
              <w:rPr>
                <w:rFonts w:asciiTheme="minorHAnsi" w:hAnsiTheme="minorHAnsi" w:cstheme="minorHAnsi"/>
                <w:color w:val="000000" w:themeColor="text1"/>
                <w:sz w:val="22"/>
                <w:szCs w:val="22"/>
              </w:rPr>
            </w:pPr>
          </w:p>
        </w:tc>
        <w:tc>
          <w:tcPr>
            <w:tcW w:w="1253"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shd w:val="clear" w:color="auto" w:fill="000000" w:themeFill="text1"/>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r>
      <w:tr w:rsidR="006C522C" w:rsidRPr="008935FA" w:rsidTr="00CA654E">
        <w:tc>
          <w:tcPr>
            <w:tcW w:w="2943" w:type="dxa"/>
          </w:tcPr>
          <w:p w:rsidR="006C522C" w:rsidRPr="008935FA" w:rsidRDefault="00CA654E" w:rsidP="00DB2220">
            <w:pPr>
              <w:rPr>
                <w:rFonts w:asciiTheme="minorHAnsi" w:hAnsiTheme="minorHAnsi" w:cstheme="minorHAnsi"/>
                <w:color w:val="000000" w:themeColor="text1"/>
                <w:sz w:val="22"/>
                <w:szCs w:val="22"/>
              </w:rPr>
            </w:pPr>
            <w:r w:rsidRPr="008935FA">
              <w:rPr>
                <w:rFonts w:asciiTheme="minorHAnsi" w:hAnsiTheme="minorHAnsi" w:cstheme="minorHAnsi"/>
                <w:color w:val="000000" w:themeColor="text1"/>
                <w:sz w:val="22"/>
                <w:szCs w:val="22"/>
              </w:rPr>
              <w:t>Implementatie</w:t>
            </w:r>
          </w:p>
          <w:p w:rsidR="00CA654E" w:rsidRPr="008935FA" w:rsidRDefault="00CA654E" w:rsidP="00DB2220">
            <w:pPr>
              <w:rPr>
                <w:rFonts w:asciiTheme="minorHAnsi" w:hAnsiTheme="minorHAnsi" w:cstheme="minorHAnsi"/>
                <w:color w:val="000000" w:themeColor="text1"/>
                <w:sz w:val="22"/>
                <w:szCs w:val="22"/>
              </w:rPr>
            </w:pPr>
          </w:p>
        </w:tc>
        <w:tc>
          <w:tcPr>
            <w:tcW w:w="1253"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c>
          <w:tcPr>
            <w:tcW w:w="1254" w:type="dxa"/>
            <w:shd w:val="clear" w:color="auto" w:fill="000000" w:themeFill="text1"/>
          </w:tcPr>
          <w:p w:rsidR="006C522C" w:rsidRPr="008935FA" w:rsidRDefault="006C522C" w:rsidP="00DB2220">
            <w:pPr>
              <w:rPr>
                <w:rFonts w:asciiTheme="minorHAnsi" w:hAnsiTheme="minorHAnsi" w:cstheme="minorHAnsi"/>
                <w:color w:val="000000" w:themeColor="text1"/>
                <w:sz w:val="22"/>
                <w:szCs w:val="22"/>
              </w:rPr>
            </w:pPr>
          </w:p>
        </w:tc>
        <w:tc>
          <w:tcPr>
            <w:tcW w:w="1254" w:type="dxa"/>
          </w:tcPr>
          <w:p w:rsidR="006C522C" w:rsidRPr="008935FA" w:rsidRDefault="006C522C" w:rsidP="00DB2220">
            <w:pPr>
              <w:rPr>
                <w:rFonts w:asciiTheme="minorHAnsi" w:hAnsiTheme="minorHAnsi" w:cstheme="minorHAnsi"/>
                <w:color w:val="000000" w:themeColor="text1"/>
                <w:sz w:val="22"/>
                <w:szCs w:val="22"/>
              </w:rPr>
            </w:pPr>
          </w:p>
        </w:tc>
      </w:tr>
      <w:tr w:rsidR="00CA654E" w:rsidRPr="008935FA" w:rsidTr="00CA654E">
        <w:tc>
          <w:tcPr>
            <w:tcW w:w="2943" w:type="dxa"/>
          </w:tcPr>
          <w:p w:rsidR="00CA654E" w:rsidRPr="008935FA" w:rsidRDefault="00CA654E" w:rsidP="00DB2220">
            <w:pPr>
              <w:rPr>
                <w:rFonts w:asciiTheme="minorHAnsi" w:hAnsiTheme="minorHAnsi" w:cstheme="minorHAnsi"/>
                <w:color w:val="000000" w:themeColor="text1"/>
                <w:sz w:val="22"/>
                <w:szCs w:val="22"/>
              </w:rPr>
            </w:pPr>
            <w:r w:rsidRPr="008935FA">
              <w:rPr>
                <w:rFonts w:asciiTheme="minorHAnsi" w:hAnsiTheme="minorHAnsi" w:cstheme="minorHAnsi"/>
                <w:color w:val="000000" w:themeColor="text1"/>
                <w:sz w:val="22"/>
                <w:szCs w:val="22"/>
              </w:rPr>
              <w:t>Gebruik</w:t>
            </w:r>
          </w:p>
          <w:p w:rsidR="00CA654E" w:rsidRPr="008935FA" w:rsidRDefault="00CA654E" w:rsidP="00DB2220">
            <w:pPr>
              <w:rPr>
                <w:rFonts w:asciiTheme="minorHAnsi" w:hAnsiTheme="minorHAnsi" w:cstheme="minorHAnsi"/>
                <w:color w:val="000000" w:themeColor="text1"/>
                <w:sz w:val="22"/>
                <w:szCs w:val="22"/>
              </w:rPr>
            </w:pPr>
          </w:p>
        </w:tc>
        <w:tc>
          <w:tcPr>
            <w:tcW w:w="1253" w:type="dxa"/>
          </w:tcPr>
          <w:p w:rsidR="00CA654E" w:rsidRPr="008935FA" w:rsidRDefault="00CA654E" w:rsidP="00DB2220">
            <w:pPr>
              <w:rPr>
                <w:rFonts w:asciiTheme="minorHAnsi" w:hAnsiTheme="minorHAnsi" w:cstheme="minorHAnsi"/>
                <w:color w:val="000000" w:themeColor="text1"/>
                <w:sz w:val="22"/>
                <w:szCs w:val="22"/>
              </w:rPr>
            </w:pPr>
          </w:p>
        </w:tc>
        <w:tc>
          <w:tcPr>
            <w:tcW w:w="1254" w:type="dxa"/>
          </w:tcPr>
          <w:p w:rsidR="00CA654E" w:rsidRPr="008935FA" w:rsidRDefault="00CA654E" w:rsidP="00DB2220">
            <w:pPr>
              <w:rPr>
                <w:rFonts w:asciiTheme="minorHAnsi" w:hAnsiTheme="minorHAnsi" w:cstheme="minorHAnsi"/>
                <w:color w:val="000000" w:themeColor="text1"/>
                <w:sz w:val="22"/>
                <w:szCs w:val="22"/>
              </w:rPr>
            </w:pPr>
          </w:p>
        </w:tc>
        <w:tc>
          <w:tcPr>
            <w:tcW w:w="1254" w:type="dxa"/>
          </w:tcPr>
          <w:p w:rsidR="00CA654E" w:rsidRPr="008935FA" w:rsidRDefault="00CA654E" w:rsidP="00DB2220">
            <w:pPr>
              <w:rPr>
                <w:rFonts w:asciiTheme="minorHAnsi" w:hAnsiTheme="minorHAnsi" w:cstheme="minorHAnsi"/>
                <w:color w:val="000000" w:themeColor="text1"/>
                <w:sz w:val="22"/>
                <w:szCs w:val="22"/>
              </w:rPr>
            </w:pPr>
          </w:p>
        </w:tc>
        <w:tc>
          <w:tcPr>
            <w:tcW w:w="1254" w:type="dxa"/>
          </w:tcPr>
          <w:p w:rsidR="00CA654E" w:rsidRPr="008935FA" w:rsidRDefault="00CA654E" w:rsidP="00DB2220">
            <w:pPr>
              <w:rPr>
                <w:rFonts w:asciiTheme="minorHAnsi" w:hAnsiTheme="minorHAnsi" w:cstheme="minorHAnsi"/>
                <w:color w:val="000000" w:themeColor="text1"/>
                <w:sz w:val="22"/>
                <w:szCs w:val="22"/>
              </w:rPr>
            </w:pPr>
          </w:p>
        </w:tc>
        <w:tc>
          <w:tcPr>
            <w:tcW w:w="1254" w:type="dxa"/>
            <w:shd w:val="clear" w:color="auto" w:fill="000000" w:themeFill="text1"/>
          </w:tcPr>
          <w:p w:rsidR="00CA654E" w:rsidRPr="008935FA" w:rsidRDefault="00CA654E" w:rsidP="00DB2220">
            <w:pPr>
              <w:rPr>
                <w:rFonts w:asciiTheme="minorHAnsi" w:hAnsiTheme="minorHAnsi" w:cstheme="minorHAnsi"/>
                <w:color w:val="000000" w:themeColor="text1"/>
                <w:sz w:val="22"/>
                <w:szCs w:val="22"/>
              </w:rPr>
            </w:pPr>
          </w:p>
        </w:tc>
      </w:tr>
    </w:tbl>
    <w:p w:rsidR="00DB2220" w:rsidRPr="008935FA" w:rsidRDefault="00DB2220" w:rsidP="00DB2220">
      <w:pPr>
        <w:rPr>
          <w:rFonts w:asciiTheme="minorHAnsi" w:hAnsiTheme="minorHAnsi" w:cstheme="minorHAnsi"/>
          <w:color w:val="000000" w:themeColor="text1"/>
          <w:sz w:val="22"/>
          <w:szCs w:val="22"/>
        </w:rPr>
      </w:pPr>
    </w:p>
    <w:sectPr w:rsidR="00DB2220" w:rsidRPr="008935FA" w:rsidSect="00D2249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85B" w:rsidRDefault="00BC785B" w:rsidP="00DB2220">
      <w:r>
        <w:separator/>
      </w:r>
    </w:p>
  </w:endnote>
  <w:endnote w:type="continuationSeparator" w:id="0">
    <w:p w:rsidR="00BC785B" w:rsidRDefault="00BC785B"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56787B" w:rsidP="00D22491">
    <w:pPr>
      <w:pStyle w:val="Voettekst"/>
      <w:pBdr>
        <w:top w:val="single" w:sz="4" w:space="1" w:color="auto"/>
      </w:pBdr>
      <w:rPr>
        <w:rFonts w:asciiTheme="minorHAnsi" w:hAnsiTheme="minorHAnsi" w:cstheme="minorHAnsi"/>
        <w:sz w:val="22"/>
        <w:szCs w:val="22"/>
      </w:rPr>
    </w:pPr>
    <w:bookmarkStart w:id="18" w:name="OLE_LINK4"/>
    <w:bookmarkStart w:id="19" w:name="OLE_LINK5"/>
    <w:r>
      <w:rPr>
        <w:rFonts w:asciiTheme="minorHAnsi" w:hAnsiTheme="minorHAnsi" w:cstheme="minorHAnsi"/>
        <w:sz w:val="22"/>
        <w:szCs w:val="22"/>
      </w:rPr>
      <w:t>Technische Ontwerp</w:t>
    </w:r>
    <w:r w:rsidR="00D22491">
      <w:rPr>
        <w:rFonts w:asciiTheme="minorHAnsi" w:hAnsiTheme="minorHAnsi" w:cstheme="minorHAnsi"/>
        <w:sz w:val="22"/>
        <w:szCs w:val="22"/>
      </w:rPr>
      <w:t xml:space="preserve"> </w:t>
    </w:r>
    <w:r w:rsidR="00D22491" w:rsidRPr="009A234F">
      <w:rPr>
        <w:rFonts w:asciiTheme="minorHAnsi" w:hAnsiTheme="minorHAnsi" w:cstheme="minorHAnsi"/>
        <w:sz w:val="22"/>
        <w:szCs w:val="22"/>
      </w:rPr>
      <w:t>[</w:t>
    </w:r>
    <w:r>
      <w:rPr>
        <w:rFonts w:asciiTheme="minorHAnsi" w:hAnsiTheme="minorHAnsi" w:cstheme="minorHAnsi"/>
        <w:sz w:val="22"/>
        <w:szCs w:val="22"/>
      </w:rPr>
      <w:t>Bontekoe</w:t>
    </w:r>
    <w:r w:rsidR="00D22491" w:rsidRPr="009A234F">
      <w:rPr>
        <w:rFonts w:asciiTheme="minorHAnsi" w:hAnsiTheme="minorHAnsi" w:cstheme="minorHAnsi"/>
        <w:sz w:val="22"/>
        <w:szCs w:val="22"/>
      </w:rPr>
      <w:t>]</w:t>
    </w:r>
    <w:r w:rsidR="00D22491" w:rsidRPr="009A234F">
      <w:rPr>
        <w:rFonts w:asciiTheme="minorHAnsi" w:hAnsiTheme="minorHAnsi" w:cstheme="minorHAnsi"/>
        <w:sz w:val="22"/>
        <w:szCs w:val="22"/>
      </w:rPr>
      <w:tab/>
    </w:r>
    <w:r w:rsidR="00D22491" w:rsidRPr="009A234F">
      <w:rPr>
        <w:rFonts w:asciiTheme="minorHAnsi" w:hAnsiTheme="minorHAnsi" w:cstheme="minorHAnsi"/>
        <w:sz w:val="22"/>
        <w:szCs w:val="22"/>
      </w:rPr>
      <w:tab/>
      <w:t xml:space="preserve">blz. </w:t>
    </w:r>
    <w:r w:rsidR="00D22491" w:rsidRPr="009A234F">
      <w:rPr>
        <w:rFonts w:asciiTheme="minorHAnsi" w:hAnsiTheme="minorHAnsi" w:cstheme="minorHAnsi"/>
        <w:sz w:val="22"/>
        <w:szCs w:val="22"/>
      </w:rPr>
      <w:fldChar w:fldCharType="begin"/>
    </w:r>
    <w:r w:rsidR="00D22491" w:rsidRPr="009A234F">
      <w:rPr>
        <w:rFonts w:asciiTheme="minorHAnsi" w:hAnsiTheme="minorHAnsi" w:cstheme="minorHAnsi"/>
        <w:sz w:val="22"/>
        <w:szCs w:val="22"/>
      </w:rPr>
      <w:instrText>PAGE   \* MERGEFORMAT</w:instrText>
    </w:r>
    <w:r w:rsidR="00D22491" w:rsidRPr="009A234F">
      <w:rPr>
        <w:rFonts w:asciiTheme="minorHAnsi" w:hAnsiTheme="minorHAnsi" w:cstheme="minorHAnsi"/>
        <w:sz w:val="22"/>
        <w:szCs w:val="22"/>
      </w:rPr>
      <w:fldChar w:fldCharType="separate"/>
    </w:r>
    <w:r w:rsidR="00FF59EA">
      <w:rPr>
        <w:rFonts w:asciiTheme="minorHAnsi" w:hAnsiTheme="minorHAnsi" w:cstheme="minorHAnsi"/>
        <w:noProof/>
        <w:sz w:val="22"/>
        <w:szCs w:val="22"/>
      </w:rPr>
      <w:t>3</w:t>
    </w:r>
    <w:r w:rsidR="00D22491" w:rsidRPr="009A234F">
      <w:rPr>
        <w:rFonts w:asciiTheme="minorHAnsi" w:hAnsiTheme="minorHAnsi" w:cstheme="minorHAnsi"/>
        <w:sz w:val="22"/>
        <w:szCs w:val="22"/>
      </w:rPr>
      <w:fldChar w:fldCharType="end"/>
    </w:r>
  </w:p>
  <w:bookmarkEnd w:id="18"/>
  <w:bookmarkEnd w:id="19"/>
  <w:p w:rsidR="00DB2220" w:rsidRPr="00D22491" w:rsidRDefault="00FF219C" w:rsidP="00D22491">
    <w:pPr>
      <w:pStyle w:val="Voettekst"/>
      <w:rPr>
        <w:rFonts w:asciiTheme="minorHAnsi" w:hAnsiTheme="minorHAnsi" w:cstheme="minorHAnsi"/>
        <w:i/>
        <w:sz w:val="22"/>
        <w:szCs w:val="22"/>
      </w:rPr>
    </w:pPr>
    <w:proofErr w:type="spellStart"/>
    <w:r>
      <w:rPr>
        <w:rFonts w:asciiTheme="minorHAnsi" w:hAnsiTheme="minorHAnsi" w:cstheme="minorHAnsi"/>
        <w:i/>
        <w:sz w:val="22"/>
        <w:szCs w:val="22"/>
      </w:rPr>
      <w:t>Jeoffrey</w:t>
    </w:r>
    <w:proofErr w:type="spellEnd"/>
    <w:r>
      <w:rPr>
        <w:rFonts w:asciiTheme="minorHAnsi" w:hAnsiTheme="minorHAnsi" w:cstheme="minorHAnsi"/>
        <w:i/>
        <w:sz w:val="22"/>
        <w:szCs w:val="22"/>
      </w:rPr>
      <w:t xml:space="preserve"> </w:t>
    </w:r>
    <w:proofErr w:type="spellStart"/>
    <w:r>
      <w:rPr>
        <w:rFonts w:asciiTheme="minorHAnsi" w:hAnsiTheme="minorHAnsi" w:cstheme="minorHAnsi"/>
        <w:i/>
        <w:sz w:val="22"/>
        <w:szCs w:val="22"/>
      </w:rPr>
      <w:t>Oostrom</w:t>
    </w:r>
    <w:proofErr w:type="spellEnd"/>
    <w:r>
      <w:rPr>
        <w:rFonts w:asciiTheme="minorHAnsi" w:hAnsiTheme="minorHAnsi" w:cstheme="minorHAnsi"/>
        <w:i/>
        <w:sz w:val="22"/>
        <w:szCs w:val="22"/>
      </w:rPr>
      <w:t xml:space="preserve">, Lars Wagemans &amp; </w:t>
    </w:r>
    <w:proofErr w:type="spellStart"/>
    <w:r>
      <w:rPr>
        <w:rFonts w:asciiTheme="minorHAnsi" w:hAnsiTheme="minorHAnsi" w:cstheme="minorHAnsi"/>
        <w:i/>
        <w:sz w:val="22"/>
        <w:szCs w:val="22"/>
      </w:rPr>
      <w:t>Yunus</w:t>
    </w:r>
    <w:proofErr w:type="spellEnd"/>
    <w:r>
      <w:rPr>
        <w:rFonts w:asciiTheme="minorHAnsi" w:hAnsiTheme="minorHAnsi" w:cstheme="minorHAnsi"/>
        <w:i/>
        <w:sz w:val="22"/>
        <w:szCs w:val="22"/>
      </w:rPr>
      <w:t xml:space="preserve"> Aydin ,Fernando  –</w:t>
    </w:r>
    <w:r w:rsidRPr="009A234F">
      <w:rPr>
        <w:rFonts w:asciiTheme="minorHAnsi" w:hAnsiTheme="minorHAnsi" w:cstheme="minorHAnsi"/>
        <w:i/>
        <w:sz w:val="22"/>
        <w:szCs w:val="22"/>
      </w:rPr>
      <w:t xml:space="preserve"> </w:t>
    </w:r>
    <w:r>
      <w:rPr>
        <w:rFonts w:asciiTheme="minorHAnsi" w:hAnsiTheme="minorHAnsi" w:cstheme="minorHAnsi"/>
        <w:i/>
        <w:sz w:val="22"/>
        <w:szCs w:val="22"/>
      </w:rPr>
      <w:t xml:space="preserve">28-8-15 </w:t>
    </w:r>
    <w:r w:rsidRPr="009A234F">
      <w:rPr>
        <w:rFonts w:asciiTheme="minorHAnsi" w:hAnsiTheme="minorHAnsi" w:cstheme="minorHAnsi"/>
        <w:i/>
        <w:sz w:val="22"/>
        <w:szCs w:val="22"/>
      </w:rPr>
      <w:t xml:space="preserve">– </w:t>
    </w:r>
    <w:r>
      <w:rPr>
        <w:rFonts w:asciiTheme="minorHAnsi" w:hAnsiTheme="minorHAnsi" w:cstheme="minorHAnsi"/>
        <w:i/>
        <w:sz w:val="22"/>
        <w:szCs w:val="22"/>
      </w:rPr>
      <w:t>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85B" w:rsidRDefault="00BC785B" w:rsidP="00DB2220">
      <w:r>
        <w:separator/>
      </w:r>
    </w:p>
  </w:footnote>
  <w:footnote w:type="continuationSeparator" w:id="0">
    <w:p w:rsidR="00BC785B" w:rsidRDefault="00BC785B" w:rsidP="00DB2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nsid w:val="01BE086F"/>
    <w:multiLevelType w:val="hybridMultilevel"/>
    <w:tmpl w:val="FEE8A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6912A8B"/>
    <w:multiLevelType w:val="hybridMultilevel"/>
    <w:tmpl w:val="4FCA8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7533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C32BE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416E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B547C4"/>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551A8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023FA4"/>
    <w:multiLevelType w:val="hybridMultilevel"/>
    <w:tmpl w:val="425E9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08D56EE"/>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2C063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8117AC"/>
    <w:multiLevelType w:val="hybridMultilevel"/>
    <w:tmpl w:val="587E3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1AF2477"/>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6"/>
  </w:num>
  <w:num w:numId="5">
    <w:abstractNumId w:val="12"/>
  </w:num>
  <w:num w:numId="6">
    <w:abstractNumId w:val="7"/>
  </w:num>
  <w:num w:numId="7">
    <w:abstractNumId w:val="5"/>
  </w:num>
  <w:num w:numId="8">
    <w:abstractNumId w:val="9"/>
  </w:num>
  <w:num w:numId="9">
    <w:abstractNumId w:val="8"/>
  </w:num>
  <w:num w:numId="10">
    <w:abstractNumId w:val="14"/>
  </w:num>
  <w:num w:numId="11">
    <w:abstractNumId w:val="11"/>
  </w:num>
  <w:num w:numId="12">
    <w:abstractNumId w:val="10"/>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55013"/>
    <w:rsid w:val="00085654"/>
    <w:rsid w:val="000947A7"/>
    <w:rsid w:val="00150309"/>
    <w:rsid w:val="001F12ED"/>
    <w:rsid w:val="002648B7"/>
    <w:rsid w:val="002673E4"/>
    <w:rsid w:val="00343A53"/>
    <w:rsid w:val="003D64B4"/>
    <w:rsid w:val="00434B69"/>
    <w:rsid w:val="00466F9D"/>
    <w:rsid w:val="00516CE8"/>
    <w:rsid w:val="0052447E"/>
    <w:rsid w:val="0056787B"/>
    <w:rsid w:val="00584C7D"/>
    <w:rsid w:val="005F6C59"/>
    <w:rsid w:val="00626A8C"/>
    <w:rsid w:val="006C522C"/>
    <w:rsid w:val="007015B1"/>
    <w:rsid w:val="00731A84"/>
    <w:rsid w:val="00756ED4"/>
    <w:rsid w:val="00782913"/>
    <w:rsid w:val="00790490"/>
    <w:rsid w:val="00860466"/>
    <w:rsid w:val="008935FA"/>
    <w:rsid w:val="008E5C0F"/>
    <w:rsid w:val="009069F8"/>
    <w:rsid w:val="00963955"/>
    <w:rsid w:val="00A51C8B"/>
    <w:rsid w:val="00AC175C"/>
    <w:rsid w:val="00B03039"/>
    <w:rsid w:val="00BB565C"/>
    <w:rsid w:val="00BC785B"/>
    <w:rsid w:val="00BD7987"/>
    <w:rsid w:val="00C001E8"/>
    <w:rsid w:val="00C30872"/>
    <w:rsid w:val="00C6591F"/>
    <w:rsid w:val="00CA654E"/>
    <w:rsid w:val="00D22491"/>
    <w:rsid w:val="00D22D48"/>
    <w:rsid w:val="00D25F9D"/>
    <w:rsid w:val="00D77AD0"/>
    <w:rsid w:val="00D77D4C"/>
    <w:rsid w:val="00D9117B"/>
    <w:rsid w:val="00DB2220"/>
    <w:rsid w:val="00E1117D"/>
    <w:rsid w:val="00E3463E"/>
    <w:rsid w:val="00E53A4F"/>
    <w:rsid w:val="00EA627A"/>
    <w:rsid w:val="00ED65A6"/>
    <w:rsid w:val="00EE210E"/>
    <w:rsid w:val="00F14267"/>
    <w:rsid w:val="00FD01F9"/>
    <w:rsid w:val="00FF219C"/>
    <w:rsid w:val="00FF59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uiPriority w:val="59"/>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uiPriority w:val="59"/>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6CA90-5FE6-47C4-AEBA-5EDDFF72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617</Words>
  <Characters>3397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Bontekoe</vt:lpstr>
    </vt:vector>
  </TitlesOfParts>
  <Company>ROC IDCollege</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dc:title>
  <dc:creator>Michel Volwater</dc:creator>
  <cp:lastModifiedBy>Y. Aydin</cp:lastModifiedBy>
  <cp:revision>12</cp:revision>
  <dcterms:created xsi:type="dcterms:W3CDTF">2015-09-16T08:34:00Z</dcterms:created>
  <dcterms:modified xsi:type="dcterms:W3CDTF">2015-09-25T07:16:00Z</dcterms:modified>
</cp:coreProperties>
</file>