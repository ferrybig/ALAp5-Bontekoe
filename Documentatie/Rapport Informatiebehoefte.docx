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6FB" w:rsidRPr="000C1D31" w:rsidRDefault="007226FB" w:rsidP="007226FB">
      <w:pPr>
        <w:jc w:val="center"/>
        <w:rPr>
          <w:rFonts w:asciiTheme="minorHAnsi" w:hAnsiTheme="minorHAnsi" w:cstheme="minorHAnsi"/>
        </w:rPr>
      </w:pPr>
      <w:r>
        <w:rPr>
          <w:rFonts w:asciiTheme="minorHAnsi" w:hAnsiTheme="minorHAnsi" w:cstheme="minorHAnsi"/>
          <w:b/>
          <w:sz w:val="44"/>
          <w:szCs w:val="44"/>
        </w:rPr>
        <w:t>INFORMATIEBEHOEFTE RAPPORT</w:t>
      </w:r>
    </w:p>
    <w:p w:rsidR="007226FB" w:rsidRDefault="007226FB" w:rsidP="007226FB"/>
    <w:p w:rsidR="007226FB" w:rsidRDefault="007226FB" w:rsidP="007226FB"/>
    <w:p w:rsidR="007226FB" w:rsidRPr="00D22491" w:rsidRDefault="007226FB" w:rsidP="007226FB">
      <w:pPr>
        <w:jc w:val="center"/>
        <w:rPr>
          <w:rFonts w:asciiTheme="minorHAnsi" w:hAnsiTheme="minorHAnsi" w:cstheme="minorHAnsi"/>
        </w:rPr>
      </w:pPr>
      <w:r>
        <w:rPr>
          <w:rFonts w:asciiTheme="minorHAnsi" w:hAnsiTheme="minorHAnsi" w:cstheme="minorHAnsi"/>
        </w:rPr>
        <w:t>De Bonte Koe</w:t>
      </w:r>
    </w:p>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 w:rsidR="007226FB" w:rsidRDefault="007226FB" w:rsidP="007226FB">
      <w:pPr>
        <w:rPr>
          <w:rFonts w:asciiTheme="minorHAnsi" w:hAnsiTheme="minorHAnsi" w:cstheme="minorHAnsi"/>
        </w:rPr>
      </w:pPr>
    </w:p>
    <w:p w:rsidR="007226FB" w:rsidRDefault="007226FB" w:rsidP="007226FB">
      <w:pPr>
        <w:rPr>
          <w:rFonts w:asciiTheme="minorHAnsi" w:hAnsiTheme="minorHAnsi" w:cstheme="minorHAnsi"/>
        </w:rPr>
      </w:pPr>
    </w:p>
    <w:p w:rsidR="007226FB" w:rsidRPr="00B364C9" w:rsidRDefault="007226FB" w:rsidP="007226FB">
      <w:pPr>
        <w:rPr>
          <w:rFonts w:asciiTheme="minorHAnsi" w:hAnsiTheme="minorHAnsi" w:cstheme="minorHAnsi"/>
          <w:lang w:val="en-US"/>
        </w:rPr>
      </w:pPr>
      <w:r w:rsidRPr="00B364C9">
        <w:rPr>
          <w:rFonts w:asciiTheme="minorHAnsi" w:hAnsiTheme="minorHAnsi" w:cstheme="minorHAnsi"/>
          <w:lang w:val="en-US"/>
        </w:rPr>
        <w:t xml:space="preserve"> </w:t>
      </w:r>
      <w:proofErr w:type="spellStart"/>
      <w:r w:rsidRPr="00B364C9">
        <w:rPr>
          <w:rFonts w:asciiTheme="minorHAnsi" w:hAnsiTheme="minorHAnsi" w:cstheme="minorHAnsi"/>
          <w:lang w:val="en-US"/>
        </w:rPr>
        <w:t>Jeoffrey</w:t>
      </w:r>
      <w:proofErr w:type="spellEnd"/>
      <w:r w:rsidRPr="00B364C9">
        <w:rPr>
          <w:rFonts w:asciiTheme="minorHAnsi" w:hAnsiTheme="minorHAnsi" w:cstheme="minorHAnsi"/>
          <w:lang w:val="en-US"/>
        </w:rPr>
        <w:t xml:space="preserve"> </w:t>
      </w:r>
      <w:proofErr w:type="spellStart"/>
      <w:r w:rsidRPr="00B364C9">
        <w:rPr>
          <w:rFonts w:asciiTheme="minorHAnsi" w:hAnsiTheme="minorHAnsi" w:cstheme="minorHAnsi"/>
          <w:lang w:val="en-US"/>
        </w:rPr>
        <w:t>Oostrom</w:t>
      </w:r>
      <w:proofErr w:type="spellEnd"/>
      <w:r w:rsidR="00B364C9" w:rsidRPr="00B364C9">
        <w:rPr>
          <w:rFonts w:asciiTheme="minorHAnsi" w:hAnsiTheme="minorHAnsi" w:cstheme="minorHAnsi"/>
          <w:lang w:val="en-US"/>
        </w:rPr>
        <w:t xml:space="preserve">, Lars </w:t>
      </w:r>
      <w:proofErr w:type="spellStart"/>
      <w:r w:rsidR="00B364C9" w:rsidRPr="00B364C9">
        <w:rPr>
          <w:rFonts w:asciiTheme="minorHAnsi" w:hAnsiTheme="minorHAnsi" w:cstheme="minorHAnsi"/>
          <w:lang w:val="en-US"/>
        </w:rPr>
        <w:t>Wagemans</w:t>
      </w:r>
      <w:proofErr w:type="spellEnd"/>
      <w:r w:rsidR="00B364C9" w:rsidRPr="00B364C9">
        <w:rPr>
          <w:rFonts w:asciiTheme="minorHAnsi" w:hAnsiTheme="minorHAnsi" w:cstheme="minorHAnsi"/>
          <w:lang w:val="en-US"/>
        </w:rPr>
        <w:t xml:space="preserve"> &amp; </w:t>
      </w:r>
      <w:r w:rsidR="00584F2F">
        <w:rPr>
          <w:rFonts w:asciiTheme="minorHAnsi" w:hAnsiTheme="minorHAnsi" w:cstheme="minorHAnsi"/>
          <w:lang w:val="en-US"/>
        </w:rPr>
        <w:t xml:space="preserve">Fernando , </w:t>
      </w:r>
      <w:proofErr w:type="spellStart"/>
      <w:r w:rsidR="00584F2F">
        <w:rPr>
          <w:rFonts w:asciiTheme="minorHAnsi" w:hAnsiTheme="minorHAnsi" w:cstheme="minorHAnsi"/>
          <w:lang w:val="en-US"/>
        </w:rPr>
        <w:t>Yunus</w:t>
      </w:r>
      <w:proofErr w:type="spellEnd"/>
    </w:p>
    <w:p w:rsidR="007226FB" w:rsidRPr="000C1D31" w:rsidRDefault="007226FB" w:rsidP="007226FB">
      <w:pPr>
        <w:rPr>
          <w:rFonts w:asciiTheme="minorHAnsi" w:hAnsiTheme="minorHAnsi" w:cstheme="minorHAnsi"/>
        </w:rPr>
      </w:pPr>
      <w:r>
        <w:rPr>
          <w:rFonts w:asciiTheme="minorHAnsi" w:hAnsiTheme="minorHAnsi" w:cstheme="minorHAnsi"/>
        </w:rPr>
        <w:t>20-03-2015</w:t>
      </w:r>
    </w:p>
    <w:p w:rsidR="007226FB" w:rsidRDefault="007226FB" w:rsidP="007226FB">
      <w:r w:rsidRPr="000C1D31">
        <w:rPr>
          <w:rFonts w:asciiTheme="minorHAnsi" w:hAnsiTheme="minorHAnsi" w:cstheme="minorHAnsi"/>
        </w:rPr>
        <w:t xml:space="preserve">versie </w:t>
      </w:r>
      <w:r>
        <w:rPr>
          <w:rFonts w:asciiTheme="minorHAnsi" w:hAnsiTheme="minorHAnsi" w:cstheme="minorHAnsi"/>
        </w:rPr>
        <w:t>0.1</w:t>
      </w:r>
    </w:p>
    <w:p w:rsidR="007226FB" w:rsidRDefault="007226FB" w:rsidP="007226FB">
      <w:pPr>
        <w:tabs>
          <w:tab w:val="clear" w:pos="709"/>
        </w:tabs>
        <w:suppressAutoHyphens w:val="0"/>
        <w:spacing w:after="200" w:line="276" w:lineRule="auto"/>
      </w:pPr>
      <w:r>
        <w:br w:type="page"/>
      </w:r>
    </w:p>
    <w:p w:rsidR="007226FB" w:rsidRDefault="007226FB" w:rsidP="007226FB">
      <w:pPr>
        <w:rPr>
          <w:rFonts w:asciiTheme="minorHAnsi" w:hAnsiTheme="minorHAnsi" w:cstheme="minorHAnsi"/>
          <w:b/>
          <w:sz w:val="22"/>
          <w:szCs w:val="22"/>
        </w:rPr>
      </w:pPr>
      <w:r w:rsidRPr="00DB2220">
        <w:rPr>
          <w:rFonts w:asciiTheme="minorHAnsi" w:hAnsiTheme="minorHAnsi" w:cstheme="minorHAnsi"/>
          <w:b/>
          <w:sz w:val="22"/>
          <w:szCs w:val="22"/>
        </w:rPr>
        <w:lastRenderedPageBreak/>
        <w:t>Inhoudsopgave</w:t>
      </w:r>
    </w:p>
    <w:p w:rsidR="007226FB" w:rsidRDefault="007226FB" w:rsidP="007226FB">
      <w:pPr>
        <w:tabs>
          <w:tab w:val="clear" w:pos="709"/>
        </w:tabs>
        <w:suppressAutoHyphens w:val="0"/>
        <w:spacing w:after="200" w:line="276" w:lineRule="auto"/>
        <w:rPr>
          <w:rFonts w:asciiTheme="minorHAnsi" w:hAnsiTheme="minorHAnsi" w:cstheme="minorHAnsi"/>
          <w:b/>
          <w:sz w:val="22"/>
          <w:szCs w:val="22"/>
        </w:rPr>
      </w:pPr>
    </w:p>
    <w:sdt>
      <w:sdtPr>
        <w:rPr>
          <w:rFonts w:ascii="Times New Roman" w:eastAsia="Times New Roman" w:hAnsi="Times New Roman" w:cs="Times New Roman"/>
          <w:b w:val="0"/>
          <w:bCs w:val="0"/>
          <w:color w:val="00000A"/>
          <w:kern w:val="1"/>
          <w:sz w:val="24"/>
          <w:szCs w:val="24"/>
        </w:rPr>
        <w:id w:val="1575631027"/>
        <w:docPartObj>
          <w:docPartGallery w:val="Table of Contents"/>
          <w:docPartUnique/>
        </w:docPartObj>
      </w:sdtPr>
      <w:sdtEndPr/>
      <w:sdtContent>
        <w:p w:rsidR="007226FB" w:rsidRDefault="007226FB" w:rsidP="007226FB">
          <w:pPr>
            <w:pStyle w:val="Kopvaninhoudsopgave"/>
          </w:pPr>
        </w:p>
        <w:p w:rsidR="008A3E98" w:rsidRDefault="007226FB">
          <w:pPr>
            <w:pStyle w:val="Inhopg1"/>
            <w:rPr>
              <w:rFonts w:asciiTheme="minorHAnsi" w:eastAsiaTheme="minorEastAsia" w:hAnsiTheme="minorHAnsi" w:cstheme="minorBidi"/>
              <w:noProof/>
              <w:color w:val="auto"/>
              <w:kern w:val="0"/>
              <w:sz w:val="22"/>
              <w:szCs w:val="22"/>
            </w:rPr>
          </w:pPr>
          <w:r>
            <w:fldChar w:fldCharType="begin"/>
          </w:r>
          <w:r>
            <w:instrText xml:space="preserve"> TOC \o "1-3" \h \z \u </w:instrText>
          </w:r>
          <w:r>
            <w:fldChar w:fldCharType="separate"/>
          </w:r>
          <w:hyperlink w:anchor="_Toc428515375" w:history="1">
            <w:r w:rsidR="008A3E98" w:rsidRPr="001C2833">
              <w:rPr>
                <w:rStyle w:val="Hyperlink"/>
                <w:rFonts w:cstheme="minorHAnsi"/>
                <w:noProof/>
              </w:rPr>
              <w:t>1 Samenvatting</w:t>
            </w:r>
            <w:r w:rsidR="008A3E98">
              <w:rPr>
                <w:noProof/>
                <w:webHidden/>
              </w:rPr>
              <w:tab/>
            </w:r>
            <w:r w:rsidR="008A3E98">
              <w:rPr>
                <w:noProof/>
                <w:webHidden/>
              </w:rPr>
              <w:fldChar w:fldCharType="begin"/>
            </w:r>
            <w:r w:rsidR="008A3E98">
              <w:rPr>
                <w:noProof/>
                <w:webHidden/>
              </w:rPr>
              <w:instrText xml:space="preserve"> PAGEREF _Toc428515375 \h </w:instrText>
            </w:r>
            <w:r w:rsidR="008A3E98">
              <w:rPr>
                <w:noProof/>
                <w:webHidden/>
              </w:rPr>
            </w:r>
            <w:r w:rsidR="008A3E98">
              <w:rPr>
                <w:noProof/>
                <w:webHidden/>
              </w:rPr>
              <w:fldChar w:fldCharType="separate"/>
            </w:r>
            <w:r w:rsidR="008A3E98">
              <w:rPr>
                <w:noProof/>
                <w:webHidden/>
              </w:rPr>
              <w:t>2</w:t>
            </w:r>
            <w:r w:rsidR="008A3E98">
              <w:rPr>
                <w:noProof/>
                <w:webHidden/>
              </w:rPr>
              <w:fldChar w:fldCharType="end"/>
            </w:r>
          </w:hyperlink>
        </w:p>
        <w:p w:rsidR="008A3E98" w:rsidRDefault="0002688A">
          <w:pPr>
            <w:pStyle w:val="Inhopg2"/>
            <w:tabs>
              <w:tab w:val="right" w:pos="9062"/>
            </w:tabs>
            <w:rPr>
              <w:rFonts w:asciiTheme="minorHAnsi" w:eastAsiaTheme="minorEastAsia" w:hAnsiTheme="minorHAnsi" w:cstheme="minorBidi"/>
              <w:noProof/>
              <w:color w:val="auto"/>
              <w:kern w:val="0"/>
              <w:sz w:val="22"/>
              <w:szCs w:val="22"/>
            </w:rPr>
          </w:pPr>
          <w:hyperlink w:anchor="_Toc428515376" w:history="1">
            <w:r w:rsidR="008A3E98" w:rsidRPr="001C2833">
              <w:rPr>
                <w:rStyle w:val="Hyperlink"/>
                <w:rFonts w:cstheme="minorHAnsi"/>
                <w:noProof/>
              </w:rPr>
              <w:t>1.1 Samenvatting voor de klant</w:t>
            </w:r>
            <w:r w:rsidR="008A3E98">
              <w:rPr>
                <w:noProof/>
                <w:webHidden/>
              </w:rPr>
              <w:tab/>
            </w:r>
            <w:r w:rsidR="008A3E98">
              <w:rPr>
                <w:noProof/>
                <w:webHidden/>
              </w:rPr>
              <w:fldChar w:fldCharType="begin"/>
            </w:r>
            <w:r w:rsidR="008A3E98">
              <w:rPr>
                <w:noProof/>
                <w:webHidden/>
              </w:rPr>
              <w:instrText xml:space="preserve"> PAGEREF _Toc428515376 \h </w:instrText>
            </w:r>
            <w:r w:rsidR="008A3E98">
              <w:rPr>
                <w:noProof/>
                <w:webHidden/>
              </w:rPr>
            </w:r>
            <w:r w:rsidR="008A3E98">
              <w:rPr>
                <w:noProof/>
                <w:webHidden/>
              </w:rPr>
              <w:fldChar w:fldCharType="separate"/>
            </w:r>
            <w:r w:rsidR="008A3E98">
              <w:rPr>
                <w:noProof/>
                <w:webHidden/>
              </w:rPr>
              <w:t>2</w:t>
            </w:r>
            <w:r w:rsidR="008A3E98">
              <w:rPr>
                <w:noProof/>
                <w:webHidden/>
              </w:rPr>
              <w:fldChar w:fldCharType="end"/>
            </w:r>
          </w:hyperlink>
        </w:p>
        <w:p w:rsidR="008A3E98" w:rsidRDefault="0002688A">
          <w:pPr>
            <w:pStyle w:val="Inhopg2"/>
            <w:tabs>
              <w:tab w:val="right" w:pos="9062"/>
            </w:tabs>
            <w:rPr>
              <w:rFonts w:asciiTheme="minorHAnsi" w:eastAsiaTheme="minorEastAsia" w:hAnsiTheme="minorHAnsi" w:cstheme="minorBidi"/>
              <w:noProof/>
              <w:color w:val="auto"/>
              <w:kern w:val="0"/>
              <w:sz w:val="22"/>
              <w:szCs w:val="22"/>
            </w:rPr>
          </w:pPr>
          <w:hyperlink w:anchor="_Toc428515377" w:history="1">
            <w:r w:rsidR="008A3E98" w:rsidRPr="001C2833">
              <w:rPr>
                <w:rStyle w:val="Hyperlink"/>
                <w:rFonts w:cstheme="minorHAnsi"/>
                <w:noProof/>
              </w:rPr>
              <w:t>1.2 Versiebeheer</w:t>
            </w:r>
            <w:r w:rsidR="008A3E98">
              <w:rPr>
                <w:noProof/>
                <w:webHidden/>
              </w:rPr>
              <w:tab/>
            </w:r>
            <w:r w:rsidR="008A3E98">
              <w:rPr>
                <w:noProof/>
                <w:webHidden/>
              </w:rPr>
              <w:fldChar w:fldCharType="begin"/>
            </w:r>
            <w:r w:rsidR="008A3E98">
              <w:rPr>
                <w:noProof/>
                <w:webHidden/>
              </w:rPr>
              <w:instrText xml:space="preserve"> PAGEREF _Toc428515377 \h </w:instrText>
            </w:r>
            <w:r w:rsidR="008A3E98">
              <w:rPr>
                <w:noProof/>
                <w:webHidden/>
              </w:rPr>
            </w:r>
            <w:r w:rsidR="008A3E98">
              <w:rPr>
                <w:noProof/>
                <w:webHidden/>
              </w:rPr>
              <w:fldChar w:fldCharType="separate"/>
            </w:r>
            <w:r w:rsidR="008A3E98">
              <w:rPr>
                <w:noProof/>
                <w:webHidden/>
              </w:rPr>
              <w:t>2</w:t>
            </w:r>
            <w:r w:rsidR="008A3E98">
              <w:rPr>
                <w:noProof/>
                <w:webHidden/>
              </w:rPr>
              <w:fldChar w:fldCharType="end"/>
            </w:r>
          </w:hyperlink>
        </w:p>
        <w:p w:rsidR="008A3E98" w:rsidRDefault="0002688A">
          <w:pPr>
            <w:pStyle w:val="Inhopg2"/>
            <w:tabs>
              <w:tab w:val="right" w:pos="9062"/>
            </w:tabs>
            <w:rPr>
              <w:rFonts w:asciiTheme="minorHAnsi" w:eastAsiaTheme="minorEastAsia" w:hAnsiTheme="minorHAnsi" w:cstheme="minorBidi"/>
              <w:noProof/>
              <w:color w:val="auto"/>
              <w:kern w:val="0"/>
              <w:sz w:val="22"/>
              <w:szCs w:val="22"/>
            </w:rPr>
          </w:pPr>
          <w:hyperlink w:anchor="_Toc428515378" w:history="1">
            <w:r w:rsidR="008A3E98" w:rsidRPr="001C2833">
              <w:rPr>
                <w:rStyle w:val="Hyperlink"/>
                <w:rFonts w:cstheme="minorHAnsi"/>
                <w:noProof/>
              </w:rPr>
              <w:t>1.3 Verzendlijst</w:t>
            </w:r>
            <w:r w:rsidR="008A3E98">
              <w:rPr>
                <w:noProof/>
                <w:webHidden/>
              </w:rPr>
              <w:tab/>
            </w:r>
            <w:r w:rsidR="008A3E98">
              <w:rPr>
                <w:noProof/>
                <w:webHidden/>
              </w:rPr>
              <w:fldChar w:fldCharType="begin"/>
            </w:r>
            <w:r w:rsidR="008A3E98">
              <w:rPr>
                <w:noProof/>
                <w:webHidden/>
              </w:rPr>
              <w:instrText xml:space="preserve"> PAGEREF _Toc428515378 \h </w:instrText>
            </w:r>
            <w:r w:rsidR="008A3E98">
              <w:rPr>
                <w:noProof/>
                <w:webHidden/>
              </w:rPr>
            </w:r>
            <w:r w:rsidR="008A3E98">
              <w:rPr>
                <w:noProof/>
                <w:webHidden/>
              </w:rPr>
              <w:fldChar w:fldCharType="separate"/>
            </w:r>
            <w:r w:rsidR="008A3E98">
              <w:rPr>
                <w:noProof/>
                <w:webHidden/>
              </w:rPr>
              <w:t>2</w:t>
            </w:r>
            <w:r w:rsidR="008A3E98">
              <w:rPr>
                <w:noProof/>
                <w:webHidden/>
              </w:rPr>
              <w:fldChar w:fldCharType="end"/>
            </w:r>
          </w:hyperlink>
        </w:p>
        <w:p w:rsidR="008A3E98" w:rsidRDefault="0002688A">
          <w:pPr>
            <w:pStyle w:val="Inhopg1"/>
            <w:rPr>
              <w:rFonts w:asciiTheme="minorHAnsi" w:eastAsiaTheme="minorEastAsia" w:hAnsiTheme="minorHAnsi" w:cstheme="minorBidi"/>
              <w:noProof/>
              <w:color w:val="auto"/>
              <w:kern w:val="0"/>
              <w:sz w:val="22"/>
              <w:szCs w:val="22"/>
            </w:rPr>
          </w:pPr>
          <w:hyperlink w:anchor="_Toc428515379" w:history="1">
            <w:r w:rsidR="008A3E98" w:rsidRPr="001C2833">
              <w:rPr>
                <w:rStyle w:val="Hyperlink"/>
                <w:rFonts w:cstheme="minorHAnsi"/>
                <w:noProof/>
              </w:rPr>
              <w:t>2. Inleiding</w:t>
            </w:r>
            <w:r w:rsidR="008A3E98">
              <w:rPr>
                <w:noProof/>
                <w:webHidden/>
              </w:rPr>
              <w:tab/>
            </w:r>
            <w:r w:rsidR="008A3E98">
              <w:rPr>
                <w:noProof/>
                <w:webHidden/>
              </w:rPr>
              <w:fldChar w:fldCharType="begin"/>
            </w:r>
            <w:r w:rsidR="008A3E98">
              <w:rPr>
                <w:noProof/>
                <w:webHidden/>
              </w:rPr>
              <w:instrText xml:space="preserve"> PAGEREF _Toc428515379 \h </w:instrText>
            </w:r>
            <w:r w:rsidR="008A3E98">
              <w:rPr>
                <w:noProof/>
                <w:webHidden/>
              </w:rPr>
            </w:r>
            <w:r w:rsidR="008A3E98">
              <w:rPr>
                <w:noProof/>
                <w:webHidden/>
              </w:rPr>
              <w:fldChar w:fldCharType="separate"/>
            </w:r>
            <w:r w:rsidR="008A3E98">
              <w:rPr>
                <w:noProof/>
                <w:webHidden/>
              </w:rPr>
              <w:t>3</w:t>
            </w:r>
            <w:r w:rsidR="008A3E98">
              <w:rPr>
                <w:noProof/>
                <w:webHidden/>
              </w:rPr>
              <w:fldChar w:fldCharType="end"/>
            </w:r>
          </w:hyperlink>
        </w:p>
        <w:p w:rsidR="008A3E98" w:rsidRDefault="0002688A">
          <w:pPr>
            <w:pStyle w:val="Inhopg2"/>
            <w:tabs>
              <w:tab w:val="right" w:pos="9062"/>
            </w:tabs>
            <w:rPr>
              <w:rFonts w:asciiTheme="minorHAnsi" w:eastAsiaTheme="minorEastAsia" w:hAnsiTheme="minorHAnsi" w:cstheme="minorBidi"/>
              <w:noProof/>
              <w:color w:val="auto"/>
              <w:kern w:val="0"/>
              <w:sz w:val="22"/>
              <w:szCs w:val="22"/>
            </w:rPr>
          </w:pPr>
          <w:hyperlink w:anchor="_Toc428515380" w:history="1">
            <w:r w:rsidR="008A3E98" w:rsidRPr="001C2833">
              <w:rPr>
                <w:rStyle w:val="Hyperlink"/>
                <w:rFonts w:cstheme="minorHAnsi"/>
                <w:noProof/>
              </w:rPr>
              <w:t>2.1. Doelstelling</w:t>
            </w:r>
            <w:r w:rsidR="008A3E98">
              <w:rPr>
                <w:noProof/>
                <w:webHidden/>
              </w:rPr>
              <w:tab/>
            </w:r>
            <w:r w:rsidR="008A3E98">
              <w:rPr>
                <w:noProof/>
                <w:webHidden/>
              </w:rPr>
              <w:fldChar w:fldCharType="begin"/>
            </w:r>
            <w:r w:rsidR="008A3E98">
              <w:rPr>
                <w:noProof/>
                <w:webHidden/>
              </w:rPr>
              <w:instrText xml:space="preserve"> PAGEREF _Toc428515380 \h </w:instrText>
            </w:r>
            <w:r w:rsidR="008A3E98">
              <w:rPr>
                <w:noProof/>
                <w:webHidden/>
              </w:rPr>
            </w:r>
            <w:r w:rsidR="008A3E98">
              <w:rPr>
                <w:noProof/>
                <w:webHidden/>
              </w:rPr>
              <w:fldChar w:fldCharType="separate"/>
            </w:r>
            <w:r w:rsidR="008A3E98">
              <w:rPr>
                <w:noProof/>
                <w:webHidden/>
              </w:rPr>
              <w:t>3</w:t>
            </w:r>
            <w:r w:rsidR="008A3E98">
              <w:rPr>
                <w:noProof/>
                <w:webHidden/>
              </w:rPr>
              <w:fldChar w:fldCharType="end"/>
            </w:r>
          </w:hyperlink>
        </w:p>
        <w:p w:rsidR="008A3E98" w:rsidRDefault="0002688A">
          <w:pPr>
            <w:pStyle w:val="Inhopg2"/>
            <w:tabs>
              <w:tab w:val="right" w:pos="9062"/>
            </w:tabs>
            <w:rPr>
              <w:rFonts w:asciiTheme="minorHAnsi" w:eastAsiaTheme="minorEastAsia" w:hAnsiTheme="minorHAnsi" w:cstheme="minorBidi"/>
              <w:noProof/>
              <w:color w:val="auto"/>
              <w:kern w:val="0"/>
              <w:sz w:val="22"/>
              <w:szCs w:val="22"/>
            </w:rPr>
          </w:pPr>
          <w:hyperlink w:anchor="_Toc428515381" w:history="1">
            <w:r w:rsidR="008A3E98" w:rsidRPr="001C2833">
              <w:rPr>
                <w:rStyle w:val="Hyperlink"/>
                <w:rFonts w:cstheme="minorHAnsi"/>
                <w:noProof/>
              </w:rPr>
              <w:t>2.2. Organisatie</w:t>
            </w:r>
            <w:r w:rsidR="008A3E98">
              <w:rPr>
                <w:noProof/>
                <w:webHidden/>
              </w:rPr>
              <w:tab/>
            </w:r>
            <w:r w:rsidR="008A3E98">
              <w:rPr>
                <w:noProof/>
                <w:webHidden/>
              </w:rPr>
              <w:fldChar w:fldCharType="begin"/>
            </w:r>
            <w:r w:rsidR="008A3E98">
              <w:rPr>
                <w:noProof/>
                <w:webHidden/>
              </w:rPr>
              <w:instrText xml:space="preserve"> PAGEREF _Toc428515381 \h </w:instrText>
            </w:r>
            <w:r w:rsidR="008A3E98">
              <w:rPr>
                <w:noProof/>
                <w:webHidden/>
              </w:rPr>
            </w:r>
            <w:r w:rsidR="008A3E98">
              <w:rPr>
                <w:noProof/>
                <w:webHidden/>
              </w:rPr>
              <w:fldChar w:fldCharType="separate"/>
            </w:r>
            <w:r w:rsidR="008A3E98">
              <w:rPr>
                <w:noProof/>
                <w:webHidden/>
              </w:rPr>
              <w:t>3</w:t>
            </w:r>
            <w:r w:rsidR="008A3E98">
              <w:rPr>
                <w:noProof/>
                <w:webHidden/>
              </w:rPr>
              <w:fldChar w:fldCharType="end"/>
            </w:r>
          </w:hyperlink>
        </w:p>
        <w:p w:rsidR="008A3E98" w:rsidRDefault="0002688A">
          <w:pPr>
            <w:pStyle w:val="Inhopg2"/>
            <w:tabs>
              <w:tab w:val="right" w:pos="9062"/>
            </w:tabs>
            <w:rPr>
              <w:rFonts w:asciiTheme="minorHAnsi" w:eastAsiaTheme="minorEastAsia" w:hAnsiTheme="minorHAnsi" w:cstheme="minorBidi"/>
              <w:noProof/>
              <w:color w:val="auto"/>
              <w:kern w:val="0"/>
              <w:sz w:val="22"/>
              <w:szCs w:val="22"/>
            </w:rPr>
          </w:pPr>
          <w:hyperlink w:anchor="_Toc428515382" w:history="1">
            <w:r w:rsidR="008A3E98" w:rsidRPr="001C2833">
              <w:rPr>
                <w:rStyle w:val="Hyperlink"/>
                <w:rFonts w:cstheme="minorHAnsi"/>
                <w:noProof/>
              </w:rPr>
              <w:t>2.3 Technische aspecten</w:t>
            </w:r>
            <w:r w:rsidR="008A3E98">
              <w:rPr>
                <w:noProof/>
                <w:webHidden/>
              </w:rPr>
              <w:tab/>
            </w:r>
            <w:r w:rsidR="008A3E98">
              <w:rPr>
                <w:noProof/>
                <w:webHidden/>
              </w:rPr>
              <w:fldChar w:fldCharType="begin"/>
            </w:r>
            <w:r w:rsidR="008A3E98">
              <w:rPr>
                <w:noProof/>
                <w:webHidden/>
              </w:rPr>
              <w:instrText xml:space="preserve"> PAGEREF _Toc428515382 \h </w:instrText>
            </w:r>
            <w:r w:rsidR="008A3E98">
              <w:rPr>
                <w:noProof/>
                <w:webHidden/>
              </w:rPr>
            </w:r>
            <w:r w:rsidR="008A3E98">
              <w:rPr>
                <w:noProof/>
                <w:webHidden/>
              </w:rPr>
              <w:fldChar w:fldCharType="separate"/>
            </w:r>
            <w:r w:rsidR="008A3E98">
              <w:rPr>
                <w:noProof/>
                <w:webHidden/>
              </w:rPr>
              <w:t>3</w:t>
            </w:r>
            <w:r w:rsidR="008A3E98">
              <w:rPr>
                <w:noProof/>
                <w:webHidden/>
              </w:rPr>
              <w:fldChar w:fldCharType="end"/>
            </w:r>
          </w:hyperlink>
        </w:p>
        <w:p w:rsidR="008A3E98" w:rsidRDefault="0002688A">
          <w:pPr>
            <w:pStyle w:val="Inhopg1"/>
            <w:rPr>
              <w:rFonts w:asciiTheme="minorHAnsi" w:eastAsiaTheme="minorEastAsia" w:hAnsiTheme="minorHAnsi" w:cstheme="minorBidi"/>
              <w:noProof/>
              <w:color w:val="auto"/>
              <w:kern w:val="0"/>
              <w:sz w:val="22"/>
              <w:szCs w:val="22"/>
            </w:rPr>
          </w:pPr>
          <w:hyperlink w:anchor="_Toc428515383" w:history="1">
            <w:r w:rsidR="008A3E98" w:rsidRPr="001C2833">
              <w:rPr>
                <w:rStyle w:val="Hyperlink"/>
                <w:rFonts w:cstheme="minorHAnsi"/>
                <w:noProof/>
              </w:rPr>
              <w:t>3. Werkwijze in het project</w:t>
            </w:r>
            <w:r w:rsidR="008A3E98">
              <w:rPr>
                <w:noProof/>
                <w:webHidden/>
              </w:rPr>
              <w:tab/>
            </w:r>
            <w:r w:rsidR="008A3E98">
              <w:rPr>
                <w:noProof/>
                <w:webHidden/>
              </w:rPr>
              <w:fldChar w:fldCharType="begin"/>
            </w:r>
            <w:r w:rsidR="008A3E98">
              <w:rPr>
                <w:noProof/>
                <w:webHidden/>
              </w:rPr>
              <w:instrText xml:space="preserve"> PAGEREF _Toc428515383 \h </w:instrText>
            </w:r>
            <w:r w:rsidR="008A3E98">
              <w:rPr>
                <w:noProof/>
                <w:webHidden/>
              </w:rPr>
            </w:r>
            <w:r w:rsidR="008A3E98">
              <w:rPr>
                <w:noProof/>
                <w:webHidden/>
              </w:rPr>
              <w:fldChar w:fldCharType="separate"/>
            </w:r>
            <w:r w:rsidR="008A3E98">
              <w:rPr>
                <w:noProof/>
                <w:webHidden/>
              </w:rPr>
              <w:t>3</w:t>
            </w:r>
            <w:r w:rsidR="008A3E98">
              <w:rPr>
                <w:noProof/>
                <w:webHidden/>
              </w:rPr>
              <w:fldChar w:fldCharType="end"/>
            </w:r>
          </w:hyperlink>
        </w:p>
        <w:p w:rsidR="008A3E98" w:rsidRDefault="0002688A">
          <w:pPr>
            <w:pStyle w:val="Inhopg1"/>
            <w:rPr>
              <w:rFonts w:asciiTheme="minorHAnsi" w:eastAsiaTheme="minorEastAsia" w:hAnsiTheme="minorHAnsi" w:cstheme="minorBidi"/>
              <w:noProof/>
              <w:color w:val="auto"/>
              <w:kern w:val="0"/>
              <w:sz w:val="22"/>
              <w:szCs w:val="22"/>
            </w:rPr>
          </w:pPr>
          <w:hyperlink w:anchor="_Toc428515384" w:history="1">
            <w:r w:rsidR="008A3E98" w:rsidRPr="001C2833">
              <w:rPr>
                <w:rStyle w:val="Hyperlink"/>
                <w:rFonts w:cstheme="minorHAnsi"/>
                <w:noProof/>
              </w:rPr>
              <w:t>4. Situatieschets onderzocht terrein</w:t>
            </w:r>
            <w:r w:rsidR="008A3E98">
              <w:rPr>
                <w:noProof/>
                <w:webHidden/>
              </w:rPr>
              <w:tab/>
            </w:r>
            <w:r w:rsidR="008A3E98">
              <w:rPr>
                <w:noProof/>
                <w:webHidden/>
              </w:rPr>
              <w:fldChar w:fldCharType="begin"/>
            </w:r>
            <w:r w:rsidR="008A3E98">
              <w:rPr>
                <w:noProof/>
                <w:webHidden/>
              </w:rPr>
              <w:instrText xml:space="preserve"> PAGEREF _Toc428515384 \h </w:instrText>
            </w:r>
            <w:r w:rsidR="008A3E98">
              <w:rPr>
                <w:noProof/>
                <w:webHidden/>
              </w:rPr>
            </w:r>
            <w:r w:rsidR="008A3E98">
              <w:rPr>
                <w:noProof/>
                <w:webHidden/>
              </w:rPr>
              <w:fldChar w:fldCharType="separate"/>
            </w:r>
            <w:r w:rsidR="008A3E98">
              <w:rPr>
                <w:noProof/>
                <w:webHidden/>
              </w:rPr>
              <w:t>3</w:t>
            </w:r>
            <w:r w:rsidR="008A3E98">
              <w:rPr>
                <w:noProof/>
                <w:webHidden/>
              </w:rPr>
              <w:fldChar w:fldCharType="end"/>
            </w:r>
          </w:hyperlink>
        </w:p>
        <w:p w:rsidR="008A3E98" w:rsidRDefault="0002688A">
          <w:pPr>
            <w:pStyle w:val="Inhopg1"/>
            <w:rPr>
              <w:rFonts w:asciiTheme="minorHAnsi" w:eastAsiaTheme="minorEastAsia" w:hAnsiTheme="minorHAnsi" w:cstheme="minorBidi"/>
              <w:noProof/>
              <w:color w:val="auto"/>
              <w:kern w:val="0"/>
              <w:sz w:val="22"/>
              <w:szCs w:val="22"/>
            </w:rPr>
          </w:pPr>
          <w:hyperlink w:anchor="_Toc428515385" w:history="1">
            <w:r w:rsidR="008A3E98" w:rsidRPr="001C2833">
              <w:rPr>
                <w:rStyle w:val="Hyperlink"/>
                <w:rFonts w:cstheme="minorHAnsi"/>
                <w:noProof/>
              </w:rPr>
              <w:t>5. Informatie architectuur</w:t>
            </w:r>
            <w:r w:rsidR="008A3E98">
              <w:rPr>
                <w:noProof/>
                <w:webHidden/>
              </w:rPr>
              <w:tab/>
            </w:r>
            <w:r w:rsidR="008A3E98">
              <w:rPr>
                <w:noProof/>
                <w:webHidden/>
              </w:rPr>
              <w:fldChar w:fldCharType="begin"/>
            </w:r>
            <w:r w:rsidR="008A3E98">
              <w:rPr>
                <w:noProof/>
                <w:webHidden/>
              </w:rPr>
              <w:instrText xml:space="preserve"> PAGEREF _Toc428515385 \h </w:instrText>
            </w:r>
            <w:r w:rsidR="008A3E98">
              <w:rPr>
                <w:noProof/>
                <w:webHidden/>
              </w:rPr>
            </w:r>
            <w:r w:rsidR="008A3E98">
              <w:rPr>
                <w:noProof/>
                <w:webHidden/>
              </w:rPr>
              <w:fldChar w:fldCharType="separate"/>
            </w:r>
            <w:r w:rsidR="008A3E98">
              <w:rPr>
                <w:noProof/>
                <w:webHidden/>
              </w:rPr>
              <w:t>4</w:t>
            </w:r>
            <w:r w:rsidR="008A3E98">
              <w:rPr>
                <w:noProof/>
                <w:webHidden/>
              </w:rPr>
              <w:fldChar w:fldCharType="end"/>
            </w:r>
          </w:hyperlink>
        </w:p>
        <w:p w:rsidR="008A3E98" w:rsidRDefault="0002688A">
          <w:pPr>
            <w:pStyle w:val="Inhopg1"/>
            <w:rPr>
              <w:rFonts w:asciiTheme="minorHAnsi" w:eastAsiaTheme="minorEastAsia" w:hAnsiTheme="minorHAnsi" w:cstheme="minorBidi"/>
              <w:noProof/>
              <w:color w:val="auto"/>
              <w:kern w:val="0"/>
              <w:sz w:val="22"/>
              <w:szCs w:val="22"/>
            </w:rPr>
          </w:pPr>
          <w:hyperlink w:anchor="_Toc428515386" w:history="1">
            <w:r w:rsidR="008A3E98" w:rsidRPr="001C2833">
              <w:rPr>
                <w:rStyle w:val="Hyperlink"/>
                <w:rFonts w:cstheme="minorHAnsi"/>
                <w:noProof/>
              </w:rPr>
              <w:t>6 Plan van aanpak</w:t>
            </w:r>
            <w:r w:rsidR="008A3E98">
              <w:rPr>
                <w:noProof/>
                <w:webHidden/>
              </w:rPr>
              <w:tab/>
            </w:r>
            <w:r w:rsidR="008A3E98">
              <w:rPr>
                <w:noProof/>
                <w:webHidden/>
              </w:rPr>
              <w:fldChar w:fldCharType="begin"/>
            </w:r>
            <w:r w:rsidR="008A3E98">
              <w:rPr>
                <w:noProof/>
                <w:webHidden/>
              </w:rPr>
              <w:instrText xml:space="preserve"> PAGEREF _Toc428515386 \h </w:instrText>
            </w:r>
            <w:r w:rsidR="008A3E98">
              <w:rPr>
                <w:noProof/>
                <w:webHidden/>
              </w:rPr>
            </w:r>
            <w:r w:rsidR="008A3E98">
              <w:rPr>
                <w:noProof/>
                <w:webHidden/>
              </w:rPr>
              <w:fldChar w:fldCharType="separate"/>
            </w:r>
            <w:r w:rsidR="008A3E98">
              <w:rPr>
                <w:noProof/>
                <w:webHidden/>
              </w:rPr>
              <w:t>4</w:t>
            </w:r>
            <w:r w:rsidR="008A3E98">
              <w:rPr>
                <w:noProof/>
                <w:webHidden/>
              </w:rPr>
              <w:fldChar w:fldCharType="end"/>
            </w:r>
          </w:hyperlink>
        </w:p>
        <w:p w:rsidR="008A3E98" w:rsidRDefault="0002688A">
          <w:pPr>
            <w:pStyle w:val="Inhopg2"/>
            <w:tabs>
              <w:tab w:val="right" w:pos="9062"/>
            </w:tabs>
            <w:rPr>
              <w:rFonts w:asciiTheme="minorHAnsi" w:eastAsiaTheme="minorEastAsia" w:hAnsiTheme="minorHAnsi" w:cstheme="minorBidi"/>
              <w:noProof/>
              <w:color w:val="auto"/>
              <w:kern w:val="0"/>
              <w:sz w:val="22"/>
              <w:szCs w:val="22"/>
            </w:rPr>
          </w:pPr>
          <w:hyperlink w:anchor="_Toc428515387" w:history="1">
            <w:r w:rsidR="008A3E98" w:rsidRPr="001C2833">
              <w:rPr>
                <w:rStyle w:val="Hyperlink"/>
                <w:rFonts w:cstheme="minorHAnsi"/>
                <w:noProof/>
              </w:rPr>
              <w:t>6.1 Op te leveren producten</w:t>
            </w:r>
            <w:r w:rsidR="008A3E98">
              <w:rPr>
                <w:noProof/>
                <w:webHidden/>
              </w:rPr>
              <w:tab/>
            </w:r>
            <w:r w:rsidR="008A3E98">
              <w:rPr>
                <w:noProof/>
                <w:webHidden/>
              </w:rPr>
              <w:fldChar w:fldCharType="begin"/>
            </w:r>
            <w:r w:rsidR="008A3E98">
              <w:rPr>
                <w:noProof/>
                <w:webHidden/>
              </w:rPr>
              <w:instrText xml:space="preserve"> PAGEREF _Toc428515387 \h </w:instrText>
            </w:r>
            <w:r w:rsidR="008A3E98">
              <w:rPr>
                <w:noProof/>
                <w:webHidden/>
              </w:rPr>
            </w:r>
            <w:r w:rsidR="008A3E98">
              <w:rPr>
                <w:noProof/>
                <w:webHidden/>
              </w:rPr>
              <w:fldChar w:fldCharType="separate"/>
            </w:r>
            <w:r w:rsidR="008A3E98">
              <w:rPr>
                <w:noProof/>
                <w:webHidden/>
              </w:rPr>
              <w:t>4</w:t>
            </w:r>
            <w:r w:rsidR="008A3E98">
              <w:rPr>
                <w:noProof/>
                <w:webHidden/>
              </w:rPr>
              <w:fldChar w:fldCharType="end"/>
            </w:r>
          </w:hyperlink>
        </w:p>
        <w:p w:rsidR="008A3E98" w:rsidRDefault="0002688A">
          <w:pPr>
            <w:pStyle w:val="Inhopg2"/>
            <w:tabs>
              <w:tab w:val="right" w:pos="9062"/>
            </w:tabs>
            <w:rPr>
              <w:rFonts w:asciiTheme="minorHAnsi" w:eastAsiaTheme="minorEastAsia" w:hAnsiTheme="minorHAnsi" w:cstheme="minorBidi"/>
              <w:noProof/>
              <w:color w:val="auto"/>
              <w:kern w:val="0"/>
              <w:sz w:val="22"/>
              <w:szCs w:val="22"/>
            </w:rPr>
          </w:pPr>
          <w:hyperlink w:anchor="_Toc428515388" w:history="1">
            <w:r w:rsidR="008A3E98" w:rsidRPr="001C2833">
              <w:rPr>
                <w:rStyle w:val="Hyperlink"/>
                <w:rFonts w:cstheme="minorHAnsi"/>
                <w:noProof/>
              </w:rPr>
              <w:t>6.2 Planning</w:t>
            </w:r>
            <w:r w:rsidR="008A3E98">
              <w:rPr>
                <w:noProof/>
                <w:webHidden/>
              </w:rPr>
              <w:tab/>
            </w:r>
            <w:r w:rsidR="008A3E98">
              <w:rPr>
                <w:noProof/>
                <w:webHidden/>
              </w:rPr>
              <w:fldChar w:fldCharType="begin"/>
            </w:r>
            <w:r w:rsidR="008A3E98">
              <w:rPr>
                <w:noProof/>
                <w:webHidden/>
              </w:rPr>
              <w:instrText xml:space="preserve"> PAGEREF _Toc428515388 \h </w:instrText>
            </w:r>
            <w:r w:rsidR="008A3E98">
              <w:rPr>
                <w:noProof/>
                <w:webHidden/>
              </w:rPr>
            </w:r>
            <w:r w:rsidR="008A3E98">
              <w:rPr>
                <w:noProof/>
                <w:webHidden/>
              </w:rPr>
              <w:fldChar w:fldCharType="separate"/>
            </w:r>
            <w:r w:rsidR="008A3E98">
              <w:rPr>
                <w:noProof/>
                <w:webHidden/>
              </w:rPr>
              <w:t>4</w:t>
            </w:r>
            <w:r w:rsidR="008A3E98">
              <w:rPr>
                <w:noProof/>
                <w:webHidden/>
              </w:rPr>
              <w:fldChar w:fldCharType="end"/>
            </w:r>
          </w:hyperlink>
        </w:p>
        <w:p w:rsidR="008A3E98" w:rsidRDefault="0002688A">
          <w:pPr>
            <w:pStyle w:val="Inhopg2"/>
            <w:tabs>
              <w:tab w:val="right" w:pos="9062"/>
            </w:tabs>
            <w:rPr>
              <w:rFonts w:asciiTheme="minorHAnsi" w:eastAsiaTheme="minorEastAsia" w:hAnsiTheme="minorHAnsi" w:cstheme="minorBidi"/>
              <w:noProof/>
              <w:color w:val="auto"/>
              <w:kern w:val="0"/>
              <w:sz w:val="22"/>
              <w:szCs w:val="22"/>
            </w:rPr>
          </w:pPr>
          <w:hyperlink w:anchor="_Toc428515389" w:history="1">
            <w:r w:rsidR="008A3E98" w:rsidRPr="001C2833">
              <w:rPr>
                <w:rStyle w:val="Hyperlink"/>
                <w:rFonts w:cstheme="minorHAnsi"/>
                <w:noProof/>
              </w:rPr>
              <w:t>6.3.Benodigde middelen</w:t>
            </w:r>
            <w:r w:rsidR="008A3E98">
              <w:rPr>
                <w:noProof/>
                <w:webHidden/>
              </w:rPr>
              <w:tab/>
            </w:r>
            <w:r w:rsidR="008A3E98">
              <w:rPr>
                <w:noProof/>
                <w:webHidden/>
              </w:rPr>
              <w:fldChar w:fldCharType="begin"/>
            </w:r>
            <w:r w:rsidR="008A3E98">
              <w:rPr>
                <w:noProof/>
                <w:webHidden/>
              </w:rPr>
              <w:instrText xml:space="preserve"> PAGEREF _Toc428515389 \h </w:instrText>
            </w:r>
            <w:r w:rsidR="008A3E98">
              <w:rPr>
                <w:noProof/>
                <w:webHidden/>
              </w:rPr>
            </w:r>
            <w:r w:rsidR="008A3E98">
              <w:rPr>
                <w:noProof/>
                <w:webHidden/>
              </w:rPr>
              <w:fldChar w:fldCharType="separate"/>
            </w:r>
            <w:r w:rsidR="008A3E98">
              <w:rPr>
                <w:noProof/>
                <w:webHidden/>
              </w:rPr>
              <w:t>5</w:t>
            </w:r>
            <w:r w:rsidR="008A3E98">
              <w:rPr>
                <w:noProof/>
                <w:webHidden/>
              </w:rPr>
              <w:fldChar w:fldCharType="end"/>
            </w:r>
          </w:hyperlink>
        </w:p>
        <w:p w:rsidR="007226FB" w:rsidRDefault="007226FB" w:rsidP="007226FB">
          <w:r>
            <w:rPr>
              <w:b/>
              <w:bCs/>
            </w:rPr>
            <w:fldChar w:fldCharType="end"/>
          </w:r>
        </w:p>
      </w:sdtContent>
    </w:sdt>
    <w:p w:rsidR="007226FB" w:rsidRDefault="007226FB" w:rsidP="007226FB">
      <w:pPr>
        <w:tabs>
          <w:tab w:val="clear" w:pos="709"/>
        </w:tabs>
        <w:suppressAutoHyphens w:val="0"/>
        <w:spacing w:after="200" w:line="276" w:lineRule="auto"/>
        <w:rPr>
          <w:rFonts w:asciiTheme="minorHAnsi" w:hAnsiTheme="minorHAnsi" w:cstheme="minorHAnsi"/>
          <w:b/>
          <w:sz w:val="22"/>
          <w:szCs w:val="22"/>
        </w:rPr>
      </w:pPr>
      <w:r>
        <w:rPr>
          <w:rFonts w:asciiTheme="minorHAnsi" w:hAnsiTheme="minorHAnsi" w:cstheme="minorHAnsi"/>
          <w:b/>
          <w:sz w:val="22"/>
          <w:szCs w:val="22"/>
        </w:rPr>
        <w:br w:type="page"/>
      </w:r>
    </w:p>
    <w:p w:rsidR="007226FB" w:rsidRPr="00DB2220" w:rsidRDefault="007226FB" w:rsidP="007226FB">
      <w:pPr>
        <w:pStyle w:val="Kop1"/>
        <w:pageBreakBefore/>
        <w:jc w:val="left"/>
        <w:rPr>
          <w:rFonts w:asciiTheme="minorHAnsi" w:hAnsiTheme="minorHAnsi" w:cstheme="minorHAnsi"/>
          <w:color w:val="000000" w:themeColor="text1"/>
        </w:rPr>
      </w:pPr>
      <w:bookmarkStart w:id="0" w:name="_Toc428515375"/>
      <w:r w:rsidRPr="00DB2220">
        <w:rPr>
          <w:rFonts w:asciiTheme="minorHAnsi" w:hAnsiTheme="minorHAnsi" w:cstheme="minorHAnsi"/>
          <w:color w:val="000000" w:themeColor="text1"/>
          <w:sz w:val="32"/>
        </w:rPr>
        <w:lastRenderedPageBreak/>
        <w:t>1 Samenvatting</w:t>
      </w:r>
      <w:bookmarkEnd w:id="0"/>
    </w:p>
    <w:p w:rsidR="007226FB" w:rsidRPr="00DB2220" w:rsidRDefault="007226FB" w:rsidP="007226FB">
      <w:pPr>
        <w:rPr>
          <w:rFonts w:asciiTheme="minorHAnsi" w:hAnsiTheme="minorHAnsi" w:cstheme="minorHAnsi"/>
          <w:color w:val="000000" w:themeColor="text1"/>
        </w:rPr>
      </w:pPr>
    </w:p>
    <w:p w:rsidR="007226FB" w:rsidRPr="00DB2220" w:rsidRDefault="007226FB" w:rsidP="007226FB">
      <w:pPr>
        <w:pStyle w:val="Kop2"/>
        <w:numPr>
          <w:ilvl w:val="1"/>
          <w:numId w:val="2"/>
        </w:numPr>
        <w:rPr>
          <w:rFonts w:asciiTheme="minorHAnsi" w:hAnsiTheme="minorHAnsi" w:cstheme="minorHAnsi"/>
          <w:color w:val="000000" w:themeColor="text1"/>
          <w:sz w:val="22"/>
          <w:szCs w:val="22"/>
        </w:rPr>
      </w:pPr>
      <w:bookmarkStart w:id="1" w:name="_Toc428515376"/>
      <w:r w:rsidRPr="00DB2220">
        <w:rPr>
          <w:rFonts w:asciiTheme="minorHAnsi" w:hAnsiTheme="minorHAnsi" w:cstheme="minorHAnsi"/>
          <w:color w:val="000000" w:themeColor="text1"/>
        </w:rPr>
        <w:t>1.1 Samenvatting voor de klant</w:t>
      </w:r>
      <w:bookmarkEnd w:id="1"/>
    </w:p>
    <w:p w:rsidR="007226FB" w:rsidRPr="00DB2220" w:rsidRDefault="007226FB" w:rsidP="007226FB">
      <w:pPr>
        <w:rPr>
          <w:rFonts w:asciiTheme="minorHAnsi" w:hAnsiTheme="minorHAnsi" w:cstheme="minorHAnsi"/>
          <w:color w:val="000000" w:themeColor="text1"/>
        </w:rPr>
      </w:pPr>
      <w:r w:rsidRPr="00DB2220">
        <w:rPr>
          <w:rFonts w:asciiTheme="minorHAnsi" w:hAnsiTheme="minorHAnsi" w:cstheme="minorHAnsi"/>
          <w:color w:val="000000" w:themeColor="text1"/>
          <w:sz w:val="22"/>
          <w:szCs w:val="22"/>
        </w:rPr>
        <w:t xml:space="preserve">Dit document omvat de rapportage over de fase informatiebehoefte vaststellen van het </w:t>
      </w:r>
      <w:r>
        <w:rPr>
          <w:rFonts w:asciiTheme="minorHAnsi" w:hAnsiTheme="minorHAnsi" w:cstheme="minorHAnsi"/>
          <w:color w:val="000000" w:themeColor="text1"/>
          <w:sz w:val="22"/>
          <w:szCs w:val="22"/>
        </w:rPr>
        <w:t>project gemeenteloket</w:t>
      </w:r>
      <w:r w:rsidRPr="00DB2220">
        <w:rPr>
          <w:rFonts w:asciiTheme="minorHAnsi" w:hAnsiTheme="minorHAnsi" w:cstheme="minorHAnsi"/>
          <w:color w:val="000000" w:themeColor="text1"/>
          <w:sz w:val="22"/>
          <w:szCs w:val="22"/>
        </w:rPr>
        <w:t>. Alle hoofdonderdelen evenals conclusies en aanbevelingen zijn verwerkt in dit totaaloverzicht, met eventuele verwijzingen naar separate uitgebreide documenten, die gedurende deze fase zijn opgesteld.</w:t>
      </w:r>
    </w:p>
    <w:p w:rsidR="007226FB" w:rsidRPr="00DB2220" w:rsidRDefault="007226FB" w:rsidP="007226FB">
      <w:pPr>
        <w:rPr>
          <w:rFonts w:asciiTheme="minorHAnsi" w:hAnsiTheme="minorHAnsi" w:cstheme="minorHAnsi"/>
          <w:color w:val="000000" w:themeColor="text1"/>
        </w:rPr>
      </w:pPr>
    </w:p>
    <w:p w:rsidR="007226FB" w:rsidRPr="00DB2220" w:rsidRDefault="007226FB" w:rsidP="007226FB">
      <w:pPr>
        <w:pStyle w:val="Kop2"/>
        <w:numPr>
          <w:ilvl w:val="1"/>
          <w:numId w:val="2"/>
        </w:numPr>
        <w:rPr>
          <w:rFonts w:asciiTheme="minorHAnsi" w:hAnsiTheme="minorHAnsi" w:cstheme="minorHAnsi"/>
          <w:color w:val="000000" w:themeColor="text1"/>
          <w:sz w:val="16"/>
          <w:szCs w:val="16"/>
        </w:rPr>
      </w:pPr>
      <w:bookmarkStart w:id="2" w:name="_Toc428515377"/>
      <w:r w:rsidRPr="00DB2220">
        <w:rPr>
          <w:rFonts w:asciiTheme="minorHAnsi" w:hAnsiTheme="minorHAnsi" w:cstheme="minorHAnsi"/>
          <w:color w:val="000000" w:themeColor="text1"/>
        </w:rPr>
        <w:t>1.2 Versiebeheer</w:t>
      </w:r>
      <w:bookmarkEnd w:id="2"/>
    </w:p>
    <w:tbl>
      <w:tblPr>
        <w:tblW w:w="5171" w:type="pct"/>
        <w:tblInd w:w="-318" w:type="dxa"/>
        <w:tblLayout w:type="fixed"/>
        <w:tblLook w:val="0000" w:firstRow="0" w:lastRow="0" w:firstColumn="0" w:lastColumn="0" w:noHBand="0" w:noVBand="0"/>
      </w:tblPr>
      <w:tblGrid>
        <w:gridCol w:w="711"/>
        <w:gridCol w:w="567"/>
        <w:gridCol w:w="1134"/>
        <w:gridCol w:w="1842"/>
        <w:gridCol w:w="5352"/>
      </w:tblGrid>
      <w:tr w:rsidR="007226FB" w:rsidRPr="00DB2220" w:rsidTr="00E30D6E">
        <w:tc>
          <w:tcPr>
            <w:tcW w:w="370"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7226FB" w:rsidP="00E30D6E">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Versie </w:t>
            </w:r>
          </w:p>
        </w:tc>
        <w:tc>
          <w:tcPr>
            <w:tcW w:w="295"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7226FB" w:rsidP="00E30D6E">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Status </w:t>
            </w:r>
          </w:p>
        </w:tc>
        <w:tc>
          <w:tcPr>
            <w:tcW w:w="590"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7226FB" w:rsidP="00E30D6E">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Datum </w:t>
            </w:r>
          </w:p>
        </w:tc>
        <w:tc>
          <w:tcPr>
            <w:tcW w:w="959"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7226FB" w:rsidP="00E30D6E">
            <w:pPr>
              <w:rPr>
                <w:rFonts w:asciiTheme="minorHAnsi" w:hAnsiTheme="minorHAnsi" w:cstheme="minorHAnsi"/>
                <w:b/>
                <w:bCs/>
                <w:color w:val="000000" w:themeColor="text1"/>
                <w:sz w:val="22"/>
                <w:szCs w:val="22"/>
              </w:rPr>
            </w:pPr>
            <w:r w:rsidRPr="00DB2220">
              <w:rPr>
                <w:rFonts w:asciiTheme="minorHAnsi" w:hAnsiTheme="minorHAnsi" w:cstheme="minorHAnsi"/>
                <w:b/>
                <w:bCs/>
                <w:color w:val="000000" w:themeColor="text1"/>
                <w:sz w:val="22"/>
                <w:szCs w:val="22"/>
              </w:rPr>
              <w:t xml:space="preserve">Auteur </w:t>
            </w:r>
          </w:p>
        </w:tc>
        <w:tc>
          <w:tcPr>
            <w:tcW w:w="2786"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7226FB" w:rsidP="00E30D6E">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rPr>
              <w:t>Aanpassingen</w:t>
            </w:r>
          </w:p>
        </w:tc>
      </w:tr>
      <w:tr w:rsidR="007226FB" w:rsidRPr="00DB2220" w:rsidTr="00E30D6E">
        <w:tc>
          <w:tcPr>
            <w:tcW w:w="370"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7226FB" w:rsidP="00E30D6E">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0.1</w:t>
            </w:r>
          </w:p>
        </w:tc>
        <w:tc>
          <w:tcPr>
            <w:tcW w:w="295"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7226FB" w:rsidP="00E30D6E">
            <w:pPr>
              <w:rPr>
                <w:rFonts w:asciiTheme="minorHAnsi" w:hAnsiTheme="minorHAnsi" w:cstheme="minorHAnsi"/>
                <w:color w:val="000000" w:themeColor="text1"/>
                <w:sz w:val="22"/>
                <w:szCs w:val="22"/>
              </w:rPr>
            </w:pPr>
          </w:p>
        </w:tc>
        <w:tc>
          <w:tcPr>
            <w:tcW w:w="590"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7226FB" w:rsidP="00E30D6E">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20-03-2015</w:t>
            </w:r>
          </w:p>
        </w:tc>
        <w:tc>
          <w:tcPr>
            <w:tcW w:w="959" w:type="pct"/>
            <w:tcBorders>
              <w:top w:val="single" w:sz="4" w:space="0" w:color="000000"/>
              <w:left w:val="single" w:sz="4" w:space="0" w:color="000000"/>
              <w:bottom w:val="single" w:sz="4" w:space="0" w:color="000000"/>
              <w:right w:val="single" w:sz="4" w:space="0" w:color="000000"/>
            </w:tcBorders>
            <w:shd w:val="clear" w:color="auto" w:fill="FFFFFF"/>
          </w:tcPr>
          <w:p w:rsidR="007226FB" w:rsidRPr="007226FB" w:rsidRDefault="007226FB" w:rsidP="00584F2F">
            <w:pPr>
              <w:rPr>
                <w:rFonts w:asciiTheme="minorHAnsi" w:hAnsiTheme="minorHAnsi" w:cstheme="minorHAnsi"/>
                <w:color w:val="000000" w:themeColor="text1"/>
                <w:sz w:val="22"/>
                <w:szCs w:val="22"/>
                <w:lang w:val="en-US"/>
              </w:rPr>
            </w:pPr>
            <w:proofErr w:type="spellStart"/>
            <w:r w:rsidRPr="007226FB">
              <w:rPr>
                <w:rFonts w:asciiTheme="minorHAnsi" w:hAnsiTheme="minorHAnsi" w:cstheme="minorHAnsi"/>
                <w:color w:val="000000" w:themeColor="text1"/>
                <w:sz w:val="22"/>
                <w:szCs w:val="22"/>
                <w:lang w:val="en-US"/>
              </w:rPr>
              <w:t>Jeoffrey</w:t>
            </w:r>
            <w:proofErr w:type="spellEnd"/>
            <w:r w:rsidRPr="007226FB">
              <w:rPr>
                <w:rFonts w:asciiTheme="minorHAnsi" w:hAnsiTheme="minorHAnsi" w:cstheme="minorHAnsi"/>
                <w:color w:val="000000" w:themeColor="text1"/>
                <w:sz w:val="22"/>
                <w:szCs w:val="22"/>
                <w:lang w:val="en-US"/>
              </w:rPr>
              <w:t xml:space="preserve"> </w:t>
            </w:r>
            <w:proofErr w:type="spellStart"/>
            <w:r w:rsidRPr="007226FB">
              <w:rPr>
                <w:rFonts w:asciiTheme="minorHAnsi" w:hAnsiTheme="minorHAnsi" w:cstheme="minorHAnsi"/>
                <w:color w:val="000000" w:themeColor="text1"/>
                <w:sz w:val="22"/>
                <w:szCs w:val="22"/>
                <w:lang w:val="en-US"/>
              </w:rPr>
              <w:t>Oostrom</w:t>
            </w:r>
            <w:proofErr w:type="spellEnd"/>
            <w:r w:rsidRPr="007226FB">
              <w:rPr>
                <w:rFonts w:asciiTheme="minorHAnsi" w:hAnsiTheme="minorHAnsi" w:cstheme="minorHAnsi"/>
                <w:color w:val="000000" w:themeColor="text1"/>
                <w:sz w:val="22"/>
                <w:szCs w:val="22"/>
                <w:lang w:val="en-US"/>
              </w:rPr>
              <w:t xml:space="preserve">, Lars </w:t>
            </w:r>
            <w:proofErr w:type="spellStart"/>
            <w:r w:rsidRPr="007226FB">
              <w:rPr>
                <w:rFonts w:asciiTheme="minorHAnsi" w:hAnsiTheme="minorHAnsi" w:cstheme="minorHAnsi"/>
                <w:color w:val="000000" w:themeColor="text1"/>
                <w:sz w:val="22"/>
                <w:szCs w:val="22"/>
                <w:lang w:val="en-US"/>
              </w:rPr>
              <w:t>Wagemans</w:t>
            </w:r>
            <w:proofErr w:type="spellEnd"/>
            <w:r w:rsidRPr="007226FB">
              <w:rPr>
                <w:rFonts w:asciiTheme="minorHAnsi" w:hAnsiTheme="minorHAnsi" w:cstheme="minorHAnsi"/>
                <w:color w:val="000000" w:themeColor="text1"/>
                <w:sz w:val="22"/>
                <w:szCs w:val="22"/>
                <w:lang w:val="en-US"/>
              </w:rPr>
              <w:t xml:space="preserve"> &amp; </w:t>
            </w:r>
            <w:proofErr w:type="spellStart"/>
            <w:r w:rsidR="00584F2F">
              <w:rPr>
                <w:rFonts w:asciiTheme="minorHAnsi" w:hAnsiTheme="minorHAnsi" w:cstheme="minorHAnsi"/>
                <w:color w:val="000000" w:themeColor="text1"/>
                <w:sz w:val="22"/>
                <w:szCs w:val="22"/>
                <w:lang w:val="en-US"/>
              </w:rPr>
              <w:t>Yunus</w:t>
            </w:r>
            <w:proofErr w:type="spellEnd"/>
            <w:r w:rsidR="00584F2F">
              <w:rPr>
                <w:rFonts w:asciiTheme="minorHAnsi" w:hAnsiTheme="minorHAnsi" w:cstheme="minorHAnsi"/>
                <w:color w:val="000000" w:themeColor="text1"/>
                <w:sz w:val="22"/>
                <w:szCs w:val="22"/>
                <w:lang w:val="en-US"/>
              </w:rPr>
              <w:t xml:space="preserve"> , Fernando</w:t>
            </w:r>
            <w:bookmarkStart w:id="3" w:name="_GoBack"/>
            <w:bookmarkEnd w:id="3"/>
          </w:p>
        </w:tc>
        <w:tc>
          <w:tcPr>
            <w:tcW w:w="2786" w:type="pct"/>
            <w:tcBorders>
              <w:top w:val="single" w:sz="4" w:space="0" w:color="000000"/>
              <w:left w:val="single" w:sz="4" w:space="0" w:color="000000"/>
              <w:bottom w:val="single" w:sz="4" w:space="0" w:color="000000"/>
              <w:right w:val="single" w:sz="4" w:space="0" w:color="000000"/>
            </w:tcBorders>
            <w:shd w:val="clear" w:color="auto" w:fill="FFFFFF"/>
          </w:tcPr>
          <w:p w:rsidR="007226FB" w:rsidRPr="00E551CF" w:rsidRDefault="007226FB" w:rsidP="00E30D6E">
            <w:pPr>
              <w:rPr>
                <w:rFonts w:asciiTheme="minorHAnsi" w:hAnsiTheme="minorHAnsi" w:cstheme="minorHAnsi"/>
                <w:bCs/>
                <w:color w:val="000000" w:themeColor="text1"/>
                <w:sz w:val="22"/>
                <w:szCs w:val="22"/>
                <w:lang w:val="fr-FR"/>
              </w:rPr>
            </w:pPr>
            <w:r w:rsidRPr="00E551CF">
              <w:rPr>
                <w:rFonts w:asciiTheme="minorHAnsi" w:hAnsiTheme="minorHAnsi" w:cstheme="minorHAnsi"/>
                <w:bCs/>
                <w:color w:val="000000" w:themeColor="text1"/>
                <w:sz w:val="22"/>
                <w:szCs w:val="22"/>
              </w:rPr>
              <w:t>Eerste</w:t>
            </w:r>
            <w:r w:rsidRPr="00E551CF">
              <w:rPr>
                <w:rFonts w:asciiTheme="minorHAnsi" w:hAnsiTheme="minorHAnsi" w:cstheme="minorHAnsi"/>
                <w:bCs/>
                <w:color w:val="000000" w:themeColor="text1"/>
                <w:sz w:val="22"/>
                <w:szCs w:val="22"/>
                <w:lang w:val="fr-FR"/>
              </w:rPr>
              <w:t xml:space="preserve"> concept</w:t>
            </w:r>
          </w:p>
        </w:tc>
      </w:tr>
      <w:tr w:rsidR="007226FB" w:rsidRPr="00DB2220" w:rsidTr="00E30D6E">
        <w:tc>
          <w:tcPr>
            <w:tcW w:w="370"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7226FB" w:rsidP="00E30D6E">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lang w:val="fr-FR"/>
              </w:rPr>
              <w:t>X.X</w:t>
            </w:r>
          </w:p>
        </w:tc>
        <w:tc>
          <w:tcPr>
            <w:tcW w:w="295"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7226FB" w:rsidP="00E30D6E">
            <w:pPr>
              <w:rPr>
                <w:rFonts w:asciiTheme="minorHAnsi" w:hAnsiTheme="minorHAnsi" w:cstheme="minorHAnsi"/>
                <w:color w:val="000000" w:themeColor="text1"/>
                <w:sz w:val="22"/>
                <w:szCs w:val="22"/>
              </w:rPr>
            </w:pPr>
          </w:p>
        </w:tc>
        <w:tc>
          <w:tcPr>
            <w:tcW w:w="590"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7226FB" w:rsidP="00E30D6E">
            <w:pPr>
              <w:rPr>
                <w:rFonts w:asciiTheme="minorHAnsi" w:hAnsiTheme="minorHAnsi" w:cstheme="minorHAnsi"/>
                <w:color w:val="000000" w:themeColor="text1"/>
                <w:sz w:val="22"/>
                <w:szCs w:val="22"/>
              </w:rPr>
            </w:pPr>
          </w:p>
        </w:tc>
        <w:tc>
          <w:tcPr>
            <w:tcW w:w="959"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7226FB" w:rsidP="00E30D6E">
            <w:pPr>
              <w:rPr>
                <w:rFonts w:asciiTheme="minorHAnsi" w:hAnsiTheme="minorHAnsi" w:cstheme="minorHAnsi"/>
                <w:color w:val="000000" w:themeColor="text1"/>
                <w:sz w:val="22"/>
                <w:szCs w:val="22"/>
              </w:rPr>
            </w:pPr>
          </w:p>
        </w:tc>
        <w:tc>
          <w:tcPr>
            <w:tcW w:w="2786"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7226FB" w:rsidP="00E30D6E">
            <w:pPr>
              <w:rPr>
                <w:rFonts w:asciiTheme="minorHAnsi" w:hAnsiTheme="minorHAnsi" w:cstheme="minorHAnsi"/>
                <w:color w:val="000000" w:themeColor="text1"/>
                <w:sz w:val="22"/>
                <w:szCs w:val="22"/>
              </w:rPr>
            </w:pPr>
          </w:p>
        </w:tc>
      </w:tr>
      <w:tr w:rsidR="007226FB" w:rsidRPr="00DB2220" w:rsidTr="00E30D6E">
        <w:tc>
          <w:tcPr>
            <w:tcW w:w="370"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7226FB" w:rsidP="00E30D6E">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lang w:val="fr-FR"/>
              </w:rPr>
              <w:t>X.X</w:t>
            </w:r>
          </w:p>
        </w:tc>
        <w:tc>
          <w:tcPr>
            <w:tcW w:w="295"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7226FB" w:rsidP="00E30D6E">
            <w:pPr>
              <w:rPr>
                <w:rFonts w:asciiTheme="minorHAnsi" w:hAnsiTheme="minorHAnsi" w:cstheme="minorHAnsi"/>
                <w:color w:val="000000" w:themeColor="text1"/>
                <w:sz w:val="22"/>
                <w:szCs w:val="22"/>
              </w:rPr>
            </w:pPr>
          </w:p>
        </w:tc>
        <w:tc>
          <w:tcPr>
            <w:tcW w:w="590"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7226FB" w:rsidP="00E30D6E">
            <w:pPr>
              <w:rPr>
                <w:rFonts w:asciiTheme="minorHAnsi" w:hAnsiTheme="minorHAnsi" w:cstheme="minorHAnsi"/>
                <w:color w:val="000000" w:themeColor="text1"/>
                <w:sz w:val="22"/>
                <w:szCs w:val="22"/>
              </w:rPr>
            </w:pPr>
          </w:p>
        </w:tc>
        <w:tc>
          <w:tcPr>
            <w:tcW w:w="959"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7226FB" w:rsidP="00E30D6E">
            <w:pPr>
              <w:rPr>
                <w:rFonts w:asciiTheme="minorHAnsi" w:hAnsiTheme="minorHAnsi" w:cstheme="minorHAnsi"/>
                <w:color w:val="000000" w:themeColor="text1"/>
                <w:sz w:val="22"/>
                <w:szCs w:val="22"/>
              </w:rPr>
            </w:pPr>
          </w:p>
        </w:tc>
        <w:tc>
          <w:tcPr>
            <w:tcW w:w="2786"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7226FB" w:rsidP="00E30D6E">
            <w:pPr>
              <w:rPr>
                <w:rFonts w:asciiTheme="minorHAnsi" w:hAnsiTheme="minorHAnsi" w:cstheme="minorHAnsi"/>
                <w:color w:val="000000" w:themeColor="text1"/>
                <w:sz w:val="22"/>
                <w:szCs w:val="22"/>
              </w:rPr>
            </w:pPr>
          </w:p>
        </w:tc>
      </w:tr>
      <w:tr w:rsidR="007226FB" w:rsidRPr="00DB2220" w:rsidTr="00E30D6E">
        <w:tc>
          <w:tcPr>
            <w:tcW w:w="370"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7226FB" w:rsidP="00E30D6E">
            <w:pPr>
              <w:rPr>
                <w:rFonts w:asciiTheme="minorHAnsi" w:hAnsiTheme="minorHAnsi" w:cstheme="minorHAnsi"/>
                <w:color w:val="000000" w:themeColor="text1"/>
                <w:sz w:val="22"/>
                <w:szCs w:val="22"/>
              </w:rPr>
            </w:pPr>
            <w:r w:rsidRPr="00DB2220">
              <w:rPr>
                <w:rFonts w:asciiTheme="minorHAnsi" w:hAnsiTheme="minorHAnsi" w:cstheme="minorHAnsi"/>
                <w:b/>
                <w:bCs/>
                <w:color w:val="000000" w:themeColor="text1"/>
                <w:sz w:val="22"/>
                <w:szCs w:val="22"/>
                <w:lang w:val="fr-FR"/>
              </w:rPr>
              <w:t>X.X</w:t>
            </w:r>
          </w:p>
        </w:tc>
        <w:tc>
          <w:tcPr>
            <w:tcW w:w="295"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7226FB" w:rsidP="00E30D6E">
            <w:pPr>
              <w:rPr>
                <w:rFonts w:asciiTheme="minorHAnsi" w:hAnsiTheme="minorHAnsi" w:cstheme="minorHAnsi"/>
                <w:color w:val="000000" w:themeColor="text1"/>
                <w:sz w:val="22"/>
                <w:szCs w:val="22"/>
              </w:rPr>
            </w:pPr>
          </w:p>
        </w:tc>
        <w:tc>
          <w:tcPr>
            <w:tcW w:w="590"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7226FB" w:rsidP="00E30D6E">
            <w:pPr>
              <w:rPr>
                <w:rFonts w:asciiTheme="minorHAnsi" w:hAnsiTheme="minorHAnsi" w:cstheme="minorHAnsi"/>
                <w:color w:val="000000" w:themeColor="text1"/>
                <w:sz w:val="22"/>
                <w:szCs w:val="22"/>
              </w:rPr>
            </w:pPr>
          </w:p>
        </w:tc>
        <w:tc>
          <w:tcPr>
            <w:tcW w:w="959"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7226FB" w:rsidP="00E30D6E">
            <w:pPr>
              <w:rPr>
                <w:rFonts w:asciiTheme="minorHAnsi" w:hAnsiTheme="minorHAnsi" w:cstheme="minorHAnsi"/>
                <w:color w:val="000000" w:themeColor="text1"/>
                <w:sz w:val="22"/>
                <w:szCs w:val="22"/>
              </w:rPr>
            </w:pPr>
          </w:p>
        </w:tc>
        <w:tc>
          <w:tcPr>
            <w:tcW w:w="2786" w:type="pct"/>
            <w:tcBorders>
              <w:top w:val="single" w:sz="4" w:space="0" w:color="000000"/>
              <w:left w:val="single" w:sz="4" w:space="0" w:color="000000"/>
              <w:bottom w:val="single" w:sz="4" w:space="0" w:color="000000"/>
              <w:right w:val="single" w:sz="4" w:space="0" w:color="000000"/>
            </w:tcBorders>
            <w:shd w:val="clear" w:color="auto" w:fill="FFFFFF"/>
          </w:tcPr>
          <w:p w:rsidR="007226FB" w:rsidRPr="00DB2220" w:rsidRDefault="007226FB" w:rsidP="00E30D6E">
            <w:pPr>
              <w:rPr>
                <w:rFonts w:asciiTheme="minorHAnsi" w:hAnsiTheme="minorHAnsi" w:cstheme="minorHAnsi"/>
                <w:color w:val="000000" w:themeColor="text1"/>
                <w:sz w:val="22"/>
                <w:szCs w:val="22"/>
              </w:rPr>
            </w:pPr>
          </w:p>
        </w:tc>
      </w:tr>
    </w:tbl>
    <w:p w:rsidR="007226FB" w:rsidRPr="00DB2220" w:rsidRDefault="007226FB" w:rsidP="007226FB">
      <w:pPr>
        <w:rPr>
          <w:rFonts w:asciiTheme="minorHAnsi" w:hAnsiTheme="minorHAnsi" w:cstheme="minorHAnsi"/>
          <w:color w:val="000000" w:themeColor="text1"/>
        </w:rPr>
      </w:pPr>
    </w:p>
    <w:p w:rsidR="007226FB" w:rsidRPr="00DB2220" w:rsidRDefault="007226FB" w:rsidP="007226FB">
      <w:pPr>
        <w:rPr>
          <w:rFonts w:asciiTheme="minorHAnsi" w:hAnsiTheme="minorHAnsi" w:cstheme="minorHAnsi"/>
          <w:color w:val="000000" w:themeColor="text1"/>
        </w:rPr>
      </w:pPr>
      <w:r w:rsidRPr="00DB2220">
        <w:rPr>
          <w:rFonts w:asciiTheme="minorHAnsi" w:hAnsiTheme="minorHAnsi" w:cstheme="minorHAnsi"/>
          <w:color w:val="000000" w:themeColor="text1"/>
          <w:sz w:val="22"/>
          <w:szCs w:val="22"/>
        </w:rPr>
        <w:t>De eerste versie die door de klant is goedgekeurd krijgt versienummer 1.0. Begin de eerdere versies vanaf 0.1. Verhoog de versie elke keer met 0.1. of als er een minor wijziging is met 0.01.</w:t>
      </w:r>
    </w:p>
    <w:p w:rsidR="007226FB" w:rsidRPr="00DB2220" w:rsidRDefault="007226FB" w:rsidP="007226FB">
      <w:pPr>
        <w:rPr>
          <w:rFonts w:asciiTheme="minorHAnsi" w:hAnsiTheme="minorHAnsi" w:cstheme="minorHAnsi"/>
          <w:color w:val="000000" w:themeColor="text1"/>
        </w:rPr>
      </w:pPr>
    </w:p>
    <w:p w:rsidR="007226FB" w:rsidRPr="00DB2220" w:rsidRDefault="007226FB" w:rsidP="007226FB">
      <w:pPr>
        <w:pStyle w:val="Kop2"/>
        <w:numPr>
          <w:ilvl w:val="1"/>
          <w:numId w:val="2"/>
        </w:numPr>
        <w:rPr>
          <w:rFonts w:asciiTheme="minorHAnsi" w:hAnsiTheme="minorHAnsi" w:cstheme="minorHAnsi"/>
          <w:color w:val="000000" w:themeColor="text1"/>
          <w:sz w:val="22"/>
          <w:szCs w:val="22"/>
        </w:rPr>
      </w:pPr>
      <w:bookmarkStart w:id="4" w:name="_Toc428515378"/>
      <w:r w:rsidRPr="00DB2220">
        <w:rPr>
          <w:rFonts w:asciiTheme="minorHAnsi" w:hAnsiTheme="minorHAnsi" w:cstheme="minorHAnsi"/>
          <w:color w:val="000000" w:themeColor="text1"/>
        </w:rPr>
        <w:t>1.3 Verzendlijst</w:t>
      </w:r>
      <w:bookmarkEnd w:id="4"/>
    </w:p>
    <w:p w:rsidR="007226FB" w:rsidRPr="00DB2220" w:rsidRDefault="007226FB" w:rsidP="007226FB">
      <w:pPr>
        <w:rPr>
          <w:rFonts w:asciiTheme="minorHAnsi" w:hAnsiTheme="minorHAnsi" w:cstheme="minorHAnsi"/>
          <w:color w:val="000000" w:themeColor="text1"/>
          <w:sz w:val="22"/>
          <w:szCs w:val="22"/>
        </w:rPr>
      </w:pPr>
      <w:r w:rsidRPr="00DB2220">
        <w:rPr>
          <w:rFonts w:asciiTheme="minorHAnsi" w:hAnsiTheme="minorHAnsi" w:cstheme="minorHAnsi"/>
          <w:color w:val="000000" w:themeColor="text1"/>
          <w:sz w:val="22"/>
          <w:szCs w:val="22"/>
        </w:rPr>
        <w:t>Dit document wordt ter beschikking gesteld aan:</w:t>
      </w:r>
    </w:p>
    <w:p w:rsidR="007226FB" w:rsidRPr="00DB2220" w:rsidRDefault="007226FB" w:rsidP="007226FB">
      <w:pPr>
        <w:rPr>
          <w:rFonts w:asciiTheme="minorHAnsi" w:hAnsiTheme="minorHAnsi" w:cstheme="minorHAnsi"/>
          <w:color w:val="000000" w:themeColor="text1"/>
        </w:rPr>
      </w:pPr>
      <w:r>
        <w:t>De burgermeester van de g</w:t>
      </w:r>
      <w:r w:rsidRPr="00801D9E">
        <w:t>emeente Kaag en Braassem</w:t>
      </w:r>
      <w:r>
        <w:t>.</w:t>
      </w:r>
    </w:p>
    <w:p w:rsidR="007226FB" w:rsidRPr="00DB2220" w:rsidRDefault="007226FB" w:rsidP="007226FB">
      <w:pPr>
        <w:rPr>
          <w:rFonts w:asciiTheme="minorHAnsi" w:hAnsiTheme="minorHAnsi" w:cstheme="minorHAnsi"/>
          <w:color w:val="000000" w:themeColor="text1"/>
        </w:rPr>
      </w:pPr>
    </w:p>
    <w:p w:rsidR="007226FB" w:rsidRPr="00DB2220" w:rsidRDefault="007226FB" w:rsidP="007226FB">
      <w:pPr>
        <w:pStyle w:val="Kop1"/>
        <w:jc w:val="left"/>
        <w:rPr>
          <w:rFonts w:asciiTheme="minorHAnsi" w:hAnsiTheme="minorHAnsi" w:cstheme="minorHAnsi"/>
          <w:color w:val="000000" w:themeColor="text1"/>
        </w:rPr>
      </w:pPr>
      <w:r w:rsidRPr="00DB2220">
        <w:rPr>
          <w:rFonts w:asciiTheme="minorHAnsi" w:hAnsiTheme="minorHAnsi" w:cstheme="minorHAnsi"/>
          <w:color w:val="000000" w:themeColor="text1"/>
          <w:sz w:val="32"/>
        </w:rPr>
        <w:br w:type="page"/>
      </w:r>
      <w:bookmarkStart w:id="5" w:name="_Toc428515379"/>
      <w:r w:rsidRPr="00DB2220">
        <w:rPr>
          <w:rFonts w:asciiTheme="minorHAnsi" w:hAnsiTheme="minorHAnsi" w:cstheme="minorHAnsi"/>
          <w:color w:val="000000" w:themeColor="text1"/>
          <w:sz w:val="32"/>
        </w:rPr>
        <w:lastRenderedPageBreak/>
        <w:t>2. Inleiding</w:t>
      </w:r>
      <w:bookmarkEnd w:id="5"/>
    </w:p>
    <w:p w:rsidR="007226FB" w:rsidRPr="00DB2220" w:rsidRDefault="007226FB" w:rsidP="007226FB">
      <w:pPr>
        <w:rPr>
          <w:rFonts w:asciiTheme="minorHAnsi" w:hAnsiTheme="minorHAnsi" w:cstheme="minorHAnsi"/>
          <w:color w:val="000000" w:themeColor="text1"/>
        </w:rPr>
      </w:pPr>
    </w:p>
    <w:p w:rsidR="007226FB" w:rsidRPr="00DB2220" w:rsidRDefault="007226FB" w:rsidP="007226FB">
      <w:pPr>
        <w:pStyle w:val="Kop2"/>
        <w:numPr>
          <w:ilvl w:val="1"/>
          <w:numId w:val="2"/>
        </w:numPr>
        <w:rPr>
          <w:rFonts w:asciiTheme="minorHAnsi" w:hAnsiTheme="minorHAnsi" w:cstheme="minorHAnsi"/>
          <w:color w:val="000000" w:themeColor="text1"/>
          <w:sz w:val="22"/>
        </w:rPr>
      </w:pPr>
      <w:bookmarkStart w:id="6" w:name="_Toc428515380"/>
      <w:r w:rsidRPr="00DB2220">
        <w:rPr>
          <w:rFonts w:asciiTheme="minorHAnsi" w:hAnsiTheme="minorHAnsi" w:cstheme="minorHAnsi"/>
          <w:color w:val="000000" w:themeColor="text1"/>
        </w:rPr>
        <w:t>2.1. Doelstelling</w:t>
      </w:r>
      <w:bookmarkEnd w:id="6"/>
    </w:p>
    <w:p w:rsidR="007226FB" w:rsidRPr="00484261" w:rsidRDefault="007226FB" w:rsidP="007226FB">
      <w:pPr>
        <w:rPr>
          <w:rFonts w:asciiTheme="minorHAnsi" w:hAnsiTheme="minorHAnsi" w:cstheme="minorHAnsi"/>
          <w:color w:val="000000" w:themeColor="text1"/>
        </w:rPr>
      </w:pPr>
      <w:r>
        <w:rPr>
          <w:rFonts w:asciiTheme="minorHAnsi" w:hAnsiTheme="minorHAnsi" w:cstheme="minorHAnsi"/>
          <w:color w:val="000000" w:themeColor="text1"/>
          <w:sz w:val="22"/>
        </w:rPr>
        <w:t>Wij gaan een site maken voor Uitgaanscentrum de Bonte Koe. Op deze site komen pagina’s voor het restaurant, de bioscoop en het uitgaansgedeelte.</w:t>
      </w:r>
    </w:p>
    <w:p w:rsidR="007226FB" w:rsidRPr="00DB2220" w:rsidRDefault="007226FB" w:rsidP="007226FB">
      <w:pPr>
        <w:rPr>
          <w:rFonts w:asciiTheme="minorHAnsi" w:hAnsiTheme="minorHAnsi" w:cstheme="minorHAnsi"/>
          <w:color w:val="000000" w:themeColor="text1"/>
        </w:rPr>
      </w:pPr>
    </w:p>
    <w:p w:rsidR="007226FB" w:rsidRPr="005453AC" w:rsidRDefault="007226FB" w:rsidP="007226FB">
      <w:pPr>
        <w:pStyle w:val="Kop2"/>
        <w:numPr>
          <w:ilvl w:val="1"/>
          <w:numId w:val="2"/>
        </w:numPr>
        <w:rPr>
          <w:rFonts w:asciiTheme="minorHAnsi" w:hAnsiTheme="minorHAnsi" w:cstheme="minorHAnsi"/>
          <w:color w:val="000000" w:themeColor="text1"/>
        </w:rPr>
      </w:pPr>
      <w:bookmarkStart w:id="7" w:name="_Toc428515381"/>
      <w:r w:rsidRPr="00DB2220">
        <w:rPr>
          <w:rFonts w:asciiTheme="minorHAnsi" w:hAnsiTheme="minorHAnsi" w:cstheme="minorHAnsi"/>
          <w:color w:val="000000" w:themeColor="text1"/>
        </w:rPr>
        <w:t>2.2. Organisatie</w:t>
      </w:r>
      <w:bookmarkEnd w:id="7"/>
    </w:p>
    <w:p w:rsidR="007226FB" w:rsidRPr="00DB2220" w:rsidRDefault="007226FB" w:rsidP="007226FB">
      <w:pPr>
        <w:rPr>
          <w:rFonts w:asciiTheme="minorHAnsi" w:hAnsiTheme="minorHAnsi" w:cstheme="minorHAnsi"/>
          <w:color w:val="000000" w:themeColor="text1"/>
        </w:rPr>
      </w:pPr>
      <w:r>
        <w:rPr>
          <w:rFonts w:asciiTheme="minorHAnsi" w:hAnsiTheme="minorHAnsi" w:cstheme="minorHAnsi"/>
          <w:color w:val="000000" w:themeColor="text1"/>
          <w:sz w:val="22"/>
        </w:rPr>
        <w:t xml:space="preserve">De gemeente Kaag en Braassem heeft de opdracht gegeven om een site te maken. </w:t>
      </w:r>
    </w:p>
    <w:p w:rsidR="007226FB" w:rsidRPr="00DB2220" w:rsidRDefault="007226FB" w:rsidP="007226FB">
      <w:pPr>
        <w:rPr>
          <w:rFonts w:asciiTheme="minorHAnsi" w:hAnsiTheme="minorHAnsi" w:cstheme="minorHAnsi"/>
          <w:color w:val="000000" w:themeColor="text1"/>
        </w:rPr>
      </w:pPr>
    </w:p>
    <w:p w:rsidR="007226FB" w:rsidRPr="00DB2220" w:rsidRDefault="007226FB" w:rsidP="007226FB">
      <w:pPr>
        <w:pStyle w:val="Kop2"/>
        <w:numPr>
          <w:ilvl w:val="1"/>
          <w:numId w:val="2"/>
        </w:numPr>
        <w:rPr>
          <w:rFonts w:asciiTheme="minorHAnsi" w:hAnsiTheme="minorHAnsi" w:cstheme="minorHAnsi"/>
          <w:color w:val="000000" w:themeColor="text1"/>
        </w:rPr>
      </w:pPr>
      <w:bookmarkStart w:id="8" w:name="_Toc428515382"/>
      <w:r w:rsidRPr="00DB2220">
        <w:rPr>
          <w:rFonts w:asciiTheme="minorHAnsi" w:hAnsiTheme="minorHAnsi" w:cstheme="minorHAnsi"/>
          <w:color w:val="000000" w:themeColor="text1"/>
        </w:rPr>
        <w:t>2.3 Technische aspecten</w:t>
      </w:r>
      <w:bookmarkEnd w:id="8"/>
    </w:p>
    <w:p w:rsidR="007226FB" w:rsidRPr="00DB2220" w:rsidRDefault="007226FB" w:rsidP="007226FB">
      <w:pPr>
        <w:rPr>
          <w:rFonts w:asciiTheme="minorHAnsi" w:hAnsiTheme="minorHAnsi" w:cstheme="minorHAnsi"/>
          <w:color w:val="000000" w:themeColor="text1"/>
          <w:sz w:val="22"/>
          <w:szCs w:val="22"/>
        </w:rPr>
      </w:pPr>
      <w:r>
        <w:rPr>
          <w:rFonts w:asciiTheme="minorHAnsi" w:hAnsiTheme="minorHAnsi" w:cstheme="minorHAnsi"/>
          <w:color w:val="000000" w:themeColor="text1"/>
          <w:sz w:val="22"/>
        </w:rPr>
        <w:t>Er zullen hierdoor meer mensen in het dorp zelf dingen kunnen doen en niet naar een andere stad hoeven te gaan voor alles.</w:t>
      </w:r>
    </w:p>
    <w:p w:rsidR="007226FB" w:rsidRPr="00DB2220" w:rsidRDefault="007226FB" w:rsidP="007226FB">
      <w:pPr>
        <w:rPr>
          <w:rFonts w:asciiTheme="minorHAnsi" w:hAnsiTheme="minorHAnsi" w:cstheme="minorHAnsi"/>
          <w:color w:val="000000" w:themeColor="text1"/>
        </w:rPr>
      </w:pPr>
      <w:r w:rsidRPr="00DB2220">
        <w:rPr>
          <w:rFonts w:asciiTheme="minorHAnsi" w:hAnsiTheme="minorHAnsi" w:cstheme="minorHAnsi"/>
          <w:color w:val="000000" w:themeColor="text1"/>
          <w:sz w:val="22"/>
          <w:szCs w:val="22"/>
        </w:rPr>
        <w:t xml:space="preserve"> </w:t>
      </w:r>
    </w:p>
    <w:p w:rsidR="007226FB" w:rsidRPr="00DB2220" w:rsidRDefault="007226FB" w:rsidP="007226FB">
      <w:pPr>
        <w:pStyle w:val="Kop1"/>
        <w:jc w:val="left"/>
        <w:rPr>
          <w:rFonts w:asciiTheme="minorHAnsi" w:hAnsiTheme="minorHAnsi" w:cstheme="minorHAnsi"/>
          <w:color w:val="000000" w:themeColor="text1"/>
        </w:rPr>
      </w:pPr>
      <w:bookmarkStart w:id="9" w:name="_Toc428515383"/>
      <w:r w:rsidRPr="00DB2220">
        <w:rPr>
          <w:rFonts w:asciiTheme="minorHAnsi" w:hAnsiTheme="minorHAnsi" w:cstheme="minorHAnsi"/>
          <w:color w:val="000000" w:themeColor="text1"/>
          <w:sz w:val="32"/>
        </w:rPr>
        <w:t>3. Werkwijze in het project</w:t>
      </w:r>
      <w:bookmarkEnd w:id="9"/>
    </w:p>
    <w:p w:rsidR="007226FB" w:rsidRPr="00DB2220" w:rsidRDefault="007226FB" w:rsidP="007226FB">
      <w:pPr>
        <w:rPr>
          <w:rFonts w:asciiTheme="minorHAnsi" w:hAnsiTheme="minorHAnsi" w:cstheme="minorHAnsi"/>
          <w:color w:val="000000" w:themeColor="text1"/>
        </w:rPr>
      </w:pPr>
      <w:r>
        <w:rPr>
          <w:rFonts w:asciiTheme="minorHAnsi" w:hAnsiTheme="minorHAnsi" w:cstheme="minorHAnsi"/>
          <w:color w:val="000000" w:themeColor="text1"/>
          <w:sz w:val="22"/>
        </w:rPr>
        <w:t>Het team bestaat uit drie applicatie ontwikkelaar die de site gaat ontwerpen en realiseren. Het team bedenkt eerst hoe de site eruit komt te zien en wat erin komt te staan en gaat dan dat idee realiseren</w:t>
      </w:r>
    </w:p>
    <w:p w:rsidR="007226FB" w:rsidRPr="00DB2220" w:rsidRDefault="007226FB" w:rsidP="007226FB">
      <w:pPr>
        <w:rPr>
          <w:rFonts w:asciiTheme="minorHAnsi" w:hAnsiTheme="minorHAnsi" w:cstheme="minorHAnsi"/>
          <w:color w:val="000000" w:themeColor="text1"/>
        </w:rPr>
      </w:pPr>
    </w:p>
    <w:p w:rsidR="007226FB" w:rsidRPr="00DB2220" w:rsidRDefault="007226FB" w:rsidP="007226FB">
      <w:pPr>
        <w:pStyle w:val="Kop1"/>
        <w:jc w:val="left"/>
        <w:rPr>
          <w:rFonts w:asciiTheme="minorHAnsi" w:hAnsiTheme="minorHAnsi" w:cstheme="minorHAnsi"/>
          <w:color w:val="000000" w:themeColor="text1"/>
        </w:rPr>
      </w:pPr>
      <w:bookmarkStart w:id="10" w:name="_Toc428515384"/>
      <w:r w:rsidRPr="00DB2220">
        <w:rPr>
          <w:rFonts w:asciiTheme="minorHAnsi" w:hAnsiTheme="minorHAnsi" w:cstheme="minorHAnsi"/>
          <w:color w:val="000000" w:themeColor="text1"/>
          <w:sz w:val="32"/>
        </w:rPr>
        <w:t>4. Situatieschets onderzocht terrein</w:t>
      </w:r>
      <w:bookmarkEnd w:id="10"/>
    </w:p>
    <w:p w:rsidR="007226FB" w:rsidRDefault="007226FB" w:rsidP="007226FB">
      <w:pPr>
        <w:rPr>
          <w:rFonts w:asciiTheme="minorHAnsi" w:hAnsiTheme="minorHAnsi" w:cstheme="minorHAnsi"/>
          <w:color w:val="000000" w:themeColor="text1"/>
          <w:sz w:val="22"/>
        </w:rPr>
      </w:pPr>
      <w:r>
        <w:rPr>
          <w:rFonts w:asciiTheme="minorHAnsi" w:hAnsiTheme="minorHAnsi" w:cstheme="minorHAnsi"/>
          <w:color w:val="000000" w:themeColor="text1"/>
          <w:sz w:val="22"/>
        </w:rPr>
        <w:t>De code van de site zelf heeft een hogere prioriteit dan bijvoorbeeld de tekst die op de site komt te staan, omdat de tekst altijd nog veranderd kan worden. Wij als bedrijf vinden het voornamelijk belangrijk dat de site goed functioneert.</w:t>
      </w:r>
    </w:p>
    <w:p w:rsidR="007226FB" w:rsidRDefault="007226FB" w:rsidP="007226FB">
      <w:pPr>
        <w:rPr>
          <w:rFonts w:asciiTheme="minorHAnsi" w:hAnsiTheme="minorHAnsi" w:cstheme="minorHAnsi"/>
          <w:color w:val="000000" w:themeColor="text1"/>
          <w:sz w:val="22"/>
        </w:rPr>
      </w:pPr>
    </w:p>
    <w:p w:rsidR="007226FB" w:rsidRDefault="007226FB" w:rsidP="007226FB">
      <w:pPr>
        <w:tabs>
          <w:tab w:val="clear" w:pos="709"/>
        </w:tabs>
        <w:suppressAutoHyphens w:val="0"/>
        <w:spacing w:after="200" w:line="276" w:lineRule="auto"/>
        <w:rPr>
          <w:rStyle w:val="Kop1Char"/>
          <w:i/>
          <w:iCs/>
          <w:sz w:val="28"/>
          <w:szCs w:val="28"/>
        </w:rPr>
      </w:pPr>
      <w:r>
        <w:rPr>
          <w:rStyle w:val="Kop1Char"/>
          <w:sz w:val="28"/>
          <w:szCs w:val="28"/>
        </w:rPr>
        <w:br w:type="page"/>
      </w:r>
    </w:p>
    <w:p w:rsidR="007226FB" w:rsidRPr="00DB2220" w:rsidRDefault="007226FB" w:rsidP="007226FB">
      <w:pPr>
        <w:pStyle w:val="Kop1"/>
        <w:jc w:val="left"/>
        <w:rPr>
          <w:rFonts w:asciiTheme="minorHAnsi" w:hAnsiTheme="minorHAnsi" w:cstheme="minorHAnsi"/>
          <w:color w:val="000000" w:themeColor="text1"/>
        </w:rPr>
      </w:pPr>
      <w:bookmarkStart w:id="11" w:name="_Toc428515385"/>
      <w:r w:rsidRPr="00DB2220">
        <w:rPr>
          <w:rFonts w:asciiTheme="minorHAnsi" w:hAnsiTheme="minorHAnsi" w:cstheme="minorHAnsi"/>
          <w:color w:val="000000" w:themeColor="text1"/>
          <w:sz w:val="32"/>
        </w:rPr>
        <w:lastRenderedPageBreak/>
        <w:t>5. Informatie architectuur</w:t>
      </w:r>
      <w:bookmarkEnd w:id="11"/>
      <w:r w:rsidRPr="00DB2220">
        <w:rPr>
          <w:rFonts w:asciiTheme="minorHAnsi" w:hAnsiTheme="minorHAnsi" w:cstheme="minorHAnsi"/>
          <w:color w:val="000000" w:themeColor="text1"/>
          <w:sz w:val="32"/>
        </w:rPr>
        <w:t xml:space="preserve"> </w:t>
      </w:r>
    </w:p>
    <w:p w:rsidR="007226FB" w:rsidRDefault="007226FB" w:rsidP="007226FB">
      <w:pPr>
        <w:rPr>
          <w:rFonts w:asciiTheme="minorHAnsi" w:hAnsiTheme="minorHAnsi" w:cstheme="minorHAnsi"/>
          <w:color w:val="000000" w:themeColor="text1"/>
          <w:sz w:val="22"/>
        </w:rPr>
      </w:pPr>
      <w:r>
        <w:rPr>
          <w:rFonts w:asciiTheme="minorHAnsi" w:hAnsiTheme="minorHAnsi" w:cstheme="minorHAnsi"/>
          <w:color w:val="000000" w:themeColor="text1"/>
          <w:sz w:val="22"/>
        </w:rPr>
        <w:t xml:space="preserve">Het systeem zal een </w:t>
      </w:r>
      <w:proofErr w:type="spellStart"/>
      <w:r>
        <w:rPr>
          <w:rFonts w:asciiTheme="minorHAnsi" w:hAnsiTheme="minorHAnsi" w:cstheme="minorHAnsi"/>
          <w:color w:val="000000" w:themeColor="text1"/>
          <w:sz w:val="22"/>
        </w:rPr>
        <w:t>webbased</w:t>
      </w:r>
      <w:proofErr w:type="spellEnd"/>
      <w:r>
        <w:rPr>
          <w:rFonts w:asciiTheme="minorHAnsi" w:hAnsiTheme="minorHAnsi" w:cstheme="minorHAnsi"/>
          <w:color w:val="000000" w:themeColor="text1"/>
          <w:sz w:val="22"/>
        </w:rPr>
        <w:t xml:space="preserve"> systeem worden, de rede hiervoor is dat de site op het web zal komen, waardoor de bezoekers de website overal kunnen bezoeken.</w:t>
      </w:r>
      <w:bookmarkStart w:id="12" w:name="__RefHeading__413_1396799281"/>
      <w:bookmarkStart w:id="13" w:name="_Toc312869857"/>
      <w:bookmarkEnd w:id="12"/>
      <w:bookmarkEnd w:id="13"/>
    </w:p>
    <w:p w:rsidR="007226FB" w:rsidRDefault="007226FB" w:rsidP="007226FB">
      <w:pPr>
        <w:rPr>
          <w:rFonts w:asciiTheme="minorHAnsi" w:hAnsiTheme="minorHAnsi" w:cstheme="minorHAnsi"/>
          <w:b/>
          <w:bCs/>
          <w:i/>
          <w:iCs/>
          <w:color w:val="000000" w:themeColor="text1"/>
          <w:sz w:val="28"/>
          <w:szCs w:val="28"/>
        </w:rPr>
      </w:pPr>
    </w:p>
    <w:p w:rsidR="007226FB" w:rsidRPr="00FE1C8F" w:rsidRDefault="007226FB" w:rsidP="007226FB">
      <w:pPr>
        <w:pStyle w:val="Kop1"/>
        <w:jc w:val="left"/>
        <w:rPr>
          <w:rFonts w:asciiTheme="minorHAnsi" w:hAnsiTheme="minorHAnsi" w:cstheme="minorHAnsi"/>
          <w:color w:val="000000" w:themeColor="text1"/>
          <w:sz w:val="32"/>
        </w:rPr>
      </w:pPr>
      <w:bookmarkStart w:id="14" w:name="_Toc428515386"/>
      <w:r w:rsidRPr="00FE1C8F">
        <w:rPr>
          <w:rFonts w:asciiTheme="minorHAnsi" w:hAnsiTheme="minorHAnsi" w:cstheme="minorHAnsi"/>
          <w:color w:val="000000" w:themeColor="text1"/>
          <w:sz w:val="32"/>
        </w:rPr>
        <w:t>6 Plan van aanpak</w:t>
      </w:r>
      <w:bookmarkEnd w:id="14"/>
    </w:p>
    <w:p w:rsidR="007226FB" w:rsidRPr="00DB2220" w:rsidRDefault="007226FB" w:rsidP="007226FB">
      <w:pPr>
        <w:rPr>
          <w:rFonts w:asciiTheme="minorHAnsi" w:hAnsiTheme="minorHAnsi" w:cstheme="minorHAnsi"/>
          <w:color w:val="000000" w:themeColor="text1"/>
        </w:rPr>
      </w:pPr>
    </w:p>
    <w:p w:rsidR="007226FB" w:rsidRPr="00DB2220" w:rsidRDefault="007226FB" w:rsidP="007226FB">
      <w:pPr>
        <w:pStyle w:val="Kop2"/>
        <w:numPr>
          <w:ilvl w:val="1"/>
          <w:numId w:val="2"/>
        </w:numPr>
        <w:rPr>
          <w:rFonts w:asciiTheme="minorHAnsi" w:hAnsiTheme="minorHAnsi" w:cstheme="minorHAnsi"/>
          <w:color w:val="000000" w:themeColor="text1"/>
          <w:sz w:val="22"/>
        </w:rPr>
      </w:pPr>
      <w:bookmarkStart w:id="15" w:name="_Toc428515387"/>
      <w:r w:rsidRPr="00DB2220">
        <w:rPr>
          <w:rFonts w:asciiTheme="minorHAnsi" w:hAnsiTheme="minorHAnsi" w:cstheme="minorHAnsi"/>
          <w:color w:val="000000" w:themeColor="text1"/>
        </w:rPr>
        <w:t>6.1 Op te leveren producten</w:t>
      </w:r>
      <w:bookmarkEnd w:id="15"/>
    </w:p>
    <w:p w:rsidR="007226FB" w:rsidRPr="00DB2220" w:rsidRDefault="007226FB" w:rsidP="007226FB">
      <w:pPr>
        <w:rPr>
          <w:rFonts w:asciiTheme="minorHAnsi" w:hAnsiTheme="minorHAnsi" w:cstheme="minorHAnsi"/>
          <w:color w:val="000000" w:themeColor="text1"/>
          <w:sz w:val="22"/>
        </w:rPr>
      </w:pPr>
      <w:r w:rsidRPr="00DB2220">
        <w:rPr>
          <w:rFonts w:asciiTheme="minorHAnsi" w:hAnsiTheme="minorHAnsi" w:cstheme="minorHAnsi"/>
          <w:color w:val="000000" w:themeColor="text1"/>
          <w:sz w:val="22"/>
        </w:rPr>
        <w:t>Hierin neem je op welke producten je gaat opleveren in het gehele systeemontwikkelingstraject. Denk hierbij:</w:t>
      </w:r>
    </w:p>
    <w:p w:rsidR="007226FB" w:rsidRDefault="007226FB" w:rsidP="007226FB">
      <w:pPr>
        <w:numPr>
          <w:ilvl w:val="0"/>
          <w:numId w:val="3"/>
        </w:numPr>
        <w:rPr>
          <w:rFonts w:asciiTheme="minorHAnsi" w:hAnsiTheme="minorHAnsi" w:cstheme="minorHAnsi"/>
          <w:color w:val="000000" w:themeColor="text1"/>
          <w:sz w:val="22"/>
        </w:rPr>
      </w:pPr>
      <w:r>
        <w:rPr>
          <w:rFonts w:asciiTheme="minorHAnsi" w:hAnsiTheme="minorHAnsi" w:cstheme="minorHAnsi"/>
          <w:color w:val="000000" w:themeColor="text1"/>
          <w:sz w:val="22"/>
        </w:rPr>
        <w:t>Informatie behoefte rapport</w:t>
      </w:r>
    </w:p>
    <w:p w:rsidR="007226FB" w:rsidRDefault="007226FB" w:rsidP="007226FB">
      <w:pPr>
        <w:numPr>
          <w:ilvl w:val="0"/>
          <w:numId w:val="3"/>
        </w:numPr>
        <w:rPr>
          <w:rFonts w:asciiTheme="minorHAnsi" w:hAnsiTheme="minorHAnsi" w:cstheme="minorHAnsi"/>
          <w:color w:val="000000" w:themeColor="text1"/>
          <w:sz w:val="22"/>
        </w:rPr>
      </w:pPr>
      <w:r>
        <w:rPr>
          <w:rFonts w:asciiTheme="minorHAnsi" w:hAnsiTheme="minorHAnsi" w:cstheme="minorHAnsi"/>
          <w:color w:val="000000" w:themeColor="text1"/>
          <w:sz w:val="22"/>
        </w:rPr>
        <w:t>H</w:t>
      </w:r>
      <w:r w:rsidRPr="00DB2220">
        <w:rPr>
          <w:rFonts w:asciiTheme="minorHAnsi" w:hAnsiTheme="minorHAnsi" w:cstheme="minorHAnsi"/>
          <w:color w:val="000000" w:themeColor="text1"/>
          <w:sz w:val="22"/>
        </w:rPr>
        <w:t>et functioneel ontwerp</w:t>
      </w:r>
    </w:p>
    <w:p w:rsidR="007226FB" w:rsidRPr="00DB2220" w:rsidRDefault="007226FB" w:rsidP="007226FB">
      <w:pPr>
        <w:numPr>
          <w:ilvl w:val="0"/>
          <w:numId w:val="3"/>
        </w:numPr>
        <w:rPr>
          <w:rFonts w:asciiTheme="minorHAnsi" w:hAnsiTheme="minorHAnsi" w:cstheme="minorHAnsi"/>
          <w:color w:val="000000" w:themeColor="text1"/>
          <w:sz w:val="22"/>
        </w:rPr>
      </w:pPr>
      <w:r>
        <w:rPr>
          <w:rFonts w:asciiTheme="minorHAnsi" w:hAnsiTheme="minorHAnsi" w:cstheme="minorHAnsi"/>
          <w:color w:val="000000" w:themeColor="text1"/>
          <w:sz w:val="22"/>
        </w:rPr>
        <w:t>Technisch ontwerp</w:t>
      </w:r>
    </w:p>
    <w:p w:rsidR="007226FB" w:rsidRPr="00C537CB" w:rsidRDefault="007226FB" w:rsidP="007226FB">
      <w:pPr>
        <w:numPr>
          <w:ilvl w:val="0"/>
          <w:numId w:val="3"/>
        </w:numPr>
        <w:rPr>
          <w:rFonts w:asciiTheme="minorHAnsi" w:hAnsiTheme="minorHAnsi" w:cstheme="minorHAnsi"/>
          <w:color w:val="000000" w:themeColor="text1"/>
        </w:rPr>
      </w:pPr>
      <w:r>
        <w:rPr>
          <w:rFonts w:asciiTheme="minorHAnsi" w:hAnsiTheme="minorHAnsi" w:cstheme="minorHAnsi"/>
          <w:color w:val="000000" w:themeColor="text1"/>
          <w:sz w:val="22"/>
        </w:rPr>
        <w:t>D</w:t>
      </w:r>
      <w:r w:rsidRPr="00DB2220">
        <w:rPr>
          <w:rFonts w:asciiTheme="minorHAnsi" w:hAnsiTheme="minorHAnsi" w:cstheme="minorHAnsi"/>
          <w:color w:val="000000" w:themeColor="text1"/>
          <w:sz w:val="22"/>
        </w:rPr>
        <w:t>e realisatie/bouw van het systeem</w:t>
      </w:r>
    </w:p>
    <w:p w:rsidR="007226FB" w:rsidRPr="00484261" w:rsidRDefault="007226FB" w:rsidP="007226FB">
      <w:pPr>
        <w:numPr>
          <w:ilvl w:val="0"/>
          <w:numId w:val="3"/>
        </w:numPr>
        <w:rPr>
          <w:rFonts w:asciiTheme="minorHAnsi" w:hAnsiTheme="minorHAnsi" w:cstheme="minorHAnsi"/>
          <w:color w:val="000000" w:themeColor="text1"/>
        </w:rPr>
      </w:pPr>
      <w:r>
        <w:rPr>
          <w:rFonts w:asciiTheme="minorHAnsi" w:hAnsiTheme="minorHAnsi" w:cstheme="minorHAnsi"/>
          <w:color w:val="000000" w:themeColor="text1"/>
          <w:sz w:val="22"/>
        </w:rPr>
        <w:t>Test rapport</w:t>
      </w:r>
    </w:p>
    <w:p w:rsidR="007226FB" w:rsidRDefault="007226FB" w:rsidP="007226FB">
      <w:pPr>
        <w:pStyle w:val="Kop2"/>
        <w:numPr>
          <w:ilvl w:val="1"/>
          <w:numId w:val="2"/>
        </w:numPr>
        <w:rPr>
          <w:rFonts w:asciiTheme="minorHAnsi" w:hAnsiTheme="minorHAnsi" w:cstheme="minorHAnsi"/>
          <w:color w:val="000000" w:themeColor="text1"/>
        </w:rPr>
      </w:pPr>
      <w:bookmarkStart w:id="16" w:name="__RefHeading__417_1396799281"/>
      <w:bookmarkStart w:id="17" w:name="_Toc312869859"/>
      <w:bookmarkEnd w:id="16"/>
      <w:bookmarkEnd w:id="17"/>
    </w:p>
    <w:p w:rsidR="007226FB" w:rsidRPr="00DB2220" w:rsidRDefault="007226FB" w:rsidP="007226FB">
      <w:pPr>
        <w:pStyle w:val="Kop2"/>
        <w:numPr>
          <w:ilvl w:val="1"/>
          <w:numId w:val="2"/>
        </w:numPr>
        <w:rPr>
          <w:rFonts w:asciiTheme="minorHAnsi" w:hAnsiTheme="minorHAnsi" w:cstheme="minorHAnsi"/>
          <w:color w:val="000000" w:themeColor="text1"/>
        </w:rPr>
      </w:pPr>
      <w:bookmarkStart w:id="18" w:name="_Toc428515388"/>
      <w:r w:rsidRPr="00DB2220">
        <w:rPr>
          <w:rFonts w:asciiTheme="minorHAnsi" w:hAnsiTheme="minorHAnsi" w:cstheme="minorHAnsi"/>
          <w:color w:val="000000" w:themeColor="text1"/>
        </w:rPr>
        <w:t>6.2 Planning</w:t>
      </w:r>
      <w:bookmarkEnd w:id="18"/>
    </w:p>
    <w:p w:rsidR="007226FB" w:rsidRPr="00DB2220" w:rsidRDefault="007226FB" w:rsidP="007226FB">
      <w:pPr>
        <w:pStyle w:val="Plattetekst"/>
        <w:rPr>
          <w:rFonts w:asciiTheme="minorHAnsi" w:hAnsiTheme="minorHAnsi" w:cstheme="minorHAnsi"/>
          <w:color w:val="000000" w:themeColor="text1"/>
        </w:rPr>
      </w:pPr>
      <w:r>
        <w:rPr>
          <w:rFonts w:asciiTheme="minorHAnsi" w:hAnsiTheme="minorHAnsi" w:cstheme="minorHAnsi"/>
          <w:color w:val="000000" w:themeColor="text1"/>
        </w:rPr>
        <w:t>De planning kunt u zien in het functioneel ontwerp.</w:t>
      </w:r>
      <w:r w:rsidRPr="00DB2220">
        <w:rPr>
          <w:rFonts w:asciiTheme="minorHAnsi" w:hAnsiTheme="minorHAnsi" w:cstheme="minorHAnsi"/>
          <w:color w:val="000000" w:themeColor="text1"/>
        </w:rPr>
        <w:t xml:space="preserve"> </w:t>
      </w:r>
    </w:p>
    <w:p w:rsidR="007226FB" w:rsidRPr="00DB2220" w:rsidRDefault="007226FB" w:rsidP="007226FB">
      <w:pPr>
        <w:pStyle w:val="Lijstalinea1"/>
        <w:rPr>
          <w:rFonts w:asciiTheme="minorHAnsi" w:hAnsiTheme="minorHAnsi" w:cstheme="minorHAnsi"/>
          <w:color w:val="000000" w:themeColor="text1"/>
        </w:rPr>
      </w:pPr>
    </w:p>
    <w:p w:rsidR="007226FB" w:rsidRDefault="007226FB" w:rsidP="007226FB">
      <w:pPr>
        <w:tabs>
          <w:tab w:val="clear" w:pos="709"/>
        </w:tabs>
        <w:suppressAutoHyphens w:val="0"/>
        <w:spacing w:after="200" w:line="276" w:lineRule="auto"/>
        <w:rPr>
          <w:rFonts w:asciiTheme="minorHAnsi" w:hAnsiTheme="minorHAnsi" w:cstheme="minorHAnsi"/>
          <w:b/>
          <w:bCs/>
          <w:i/>
          <w:iCs/>
          <w:color w:val="000000" w:themeColor="text1"/>
          <w:sz w:val="28"/>
          <w:szCs w:val="28"/>
        </w:rPr>
      </w:pPr>
      <w:r>
        <w:rPr>
          <w:rFonts w:asciiTheme="minorHAnsi" w:hAnsiTheme="minorHAnsi" w:cstheme="minorHAnsi"/>
          <w:color w:val="000000" w:themeColor="text1"/>
        </w:rPr>
        <w:br w:type="page"/>
      </w:r>
    </w:p>
    <w:p w:rsidR="007226FB" w:rsidRPr="00DB2220" w:rsidRDefault="007226FB" w:rsidP="007226FB">
      <w:pPr>
        <w:pStyle w:val="Kop2"/>
        <w:numPr>
          <w:ilvl w:val="1"/>
          <w:numId w:val="2"/>
        </w:numPr>
        <w:rPr>
          <w:rFonts w:asciiTheme="minorHAnsi" w:hAnsiTheme="minorHAnsi" w:cstheme="minorHAnsi"/>
          <w:color w:val="000000" w:themeColor="text1"/>
        </w:rPr>
      </w:pPr>
      <w:bookmarkStart w:id="19" w:name="_Toc428515389"/>
      <w:r w:rsidRPr="00DB2220">
        <w:rPr>
          <w:rFonts w:asciiTheme="minorHAnsi" w:hAnsiTheme="minorHAnsi" w:cstheme="minorHAnsi"/>
          <w:color w:val="000000" w:themeColor="text1"/>
        </w:rPr>
        <w:lastRenderedPageBreak/>
        <w:t>6.3.Benodigde middelen</w:t>
      </w:r>
      <w:bookmarkEnd w:id="19"/>
    </w:p>
    <w:p w:rsidR="007226FB" w:rsidRDefault="007226FB" w:rsidP="007226FB">
      <w:pPr>
        <w:pStyle w:val="Lijstalinea"/>
        <w:numPr>
          <w:ilvl w:val="0"/>
          <w:numId w:val="2"/>
        </w:numPr>
        <w:rPr>
          <w:rFonts w:asciiTheme="minorHAnsi" w:hAnsiTheme="minorHAnsi" w:cstheme="minorHAnsi"/>
          <w:color w:val="000000" w:themeColor="text1"/>
          <w:sz w:val="22"/>
        </w:rPr>
      </w:pPr>
      <w:r w:rsidRPr="00484261">
        <w:rPr>
          <w:rFonts w:asciiTheme="minorHAnsi" w:hAnsiTheme="minorHAnsi" w:cstheme="minorHAnsi"/>
          <w:color w:val="000000" w:themeColor="text1"/>
          <w:sz w:val="22"/>
        </w:rPr>
        <w:t xml:space="preserve">Kosten project </w:t>
      </w:r>
    </w:p>
    <w:p w:rsidR="007226FB" w:rsidRPr="00484261" w:rsidRDefault="007226FB" w:rsidP="007226FB">
      <w:pPr>
        <w:pStyle w:val="Lijstalinea"/>
        <w:numPr>
          <w:ilvl w:val="0"/>
          <w:numId w:val="2"/>
        </w:numPr>
        <w:rPr>
          <w:rFonts w:asciiTheme="minorHAnsi" w:hAnsiTheme="minorHAnsi" w:cstheme="minorHAnsi"/>
          <w:color w:val="000000" w:themeColor="text1"/>
          <w:sz w:val="22"/>
        </w:rPr>
      </w:pPr>
    </w:p>
    <w:tbl>
      <w:tblPr>
        <w:tblStyle w:val="Tabelraster"/>
        <w:tblW w:w="0" w:type="auto"/>
        <w:tblLook w:val="04A0" w:firstRow="1" w:lastRow="0" w:firstColumn="1" w:lastColumn="0" w:noHBand="0" w:noVBand="1"/>
      </w:tblPr>
      <w:tblGrid>
        <w:gridCol w:w="3070"/>
        <w:gridCol w:w="3071"/>
        <w:gridCol w:w="3071"/>
      </w:tblGrid>
      <w:tr w:rsidR="007226FB" w:rsidTr="00E30D6E">
        <w:tc>
          <w:tcPr>
            <w:tcW w:w="3070" w:type="dxa"/>
          </w:tcPr>
          <w:p w:rsidR="007226FB" w:rsidRPr="00B16C58" w:rsidRDefault="007226FB" w:rsidP="00E30D6E">
            <w:pPr>
              <w:rPr>
                <w:rFonts w:asciiTheme="minorHAnsi" w:hAnsiTheme="minorHAnsi" w:cstheme="minorHAnsi"/>
                <w:b/>
                <w:color w:val="000000" w:themeColor="text1"/>
                <w:sz w:val="22"/>
              </w:rPr>
            </w:pPr>
            <w:r>
              <w:rPr>
                <w:rFonts w:asciiTheme="minorHAnsi" w:hAnsiTheme="minorHAnsi" w:cstheme="minorHAnsi"/>
                <w:b/>
                <w:color w:val="000000" w:themeColor="text1"/>
                <w:sz w:val="22"/>
              </w:rPr>
              <w:t>Onderdeel</w:t>
            </w:r>
          </w:p>
        </w:tc>
        <w:tc>
          <w:tcPr>
            <w:tcW w:w="3071" w:type="dxa"/>
          </w:tcPr>
          <w:p w:rsidR="007226FB" w:rsidRPr="00B16C58" w:rsidRDefault="007226FB" w:rsidP="00E30D6E">
            <w:pPr>
              <w:rPr>
                <w:rFonts w:asciiTheme="minorHAnsi" w:hAnsiTheme="minorHAnsi" w:cstheme="minorHAnsi"/>
                <w:b/>
                <w:color w:val="000000" w:themeColor="text1"/>
                <w:sz w:val="22"/>
              </w:rPr>
            </w:pPr>
            <w:r>
              <w:rPr>
                <w:rFonts w:asciiTheme="minorHAnsi" w:hAnsiTheme="minorHAnsi" w:cstheme="minorHAnsi"/>
                <w:b/>
                <w:color w:val="000000" w:themeColor="text1"/>
                <w:sz w:val="22"/>
              </w:rPr>
              <w:t>Kosten per uur</w:t>
            </w:r>
          </w:p>
        </w:tc>
        <w:tc>
          <w:tcPr>
            <w:tcW w:w="3071" w:type="dxa"/>
          </w:tcPr>
          <w:p w:rsidR="007226FB" w:rsidRPr="00B16C58" w:rsidRDefault="007226FB" w:rsidP="00E30D6E">
            <w:pPr>
              <w:rPr>
                <w:rFonts w:asciiTheme="minorHAnsi" w:hAnsiTheme="minorHAnsi" w:cstheme="minorHAnsi"/>
                <w:b/>
                <w:color w:val="000000" w:themeColor="text1"/>
                <w:sz w:val="22"/>
              </w:rPr>
            </w:pPr>
            <w:r>
              <w:rPr>
                <w:rFonts w:asciiTheme="minorHAnsi" w:hAnsiTheme="minorHAnsi" w:cstheme="minorHAnsi"/>
                <w:b/>
                <w:color w:val="000000" w:themeColor="text1"/>
                <w:sz w:val="22"/>
              </w:rPr>
              <w:t>Aantal uur</w:t>
            </w:r>
          </w:p>
        </w:tc>
      </w:tr>
      <w:tr w:rsidR="007226FB" w:rsidTr="00E30D6E">
        <w:tc>
          <w:tcPr>
            <w:tcW w:w="3070" w:type="dxa"/>
          </w:tcPr>
          <w:p w:rsidR="007226FB" w:rsidRPr="008E64FA" w:rsidRDefault="007226FB" w:rsidP="00E30D6E">
            <w:pPr>
              <w:rPr>
                <w:rFonts w:asciiTheme="minorHAnsi" w:hAnsiTheme="minorHAnsi" w:cstheme="minorHAnsi"/>
                <w:color w:val="000000" w:themeColor="text1"/>
                <w:sz w:val="22"/>
              </w:rPr>
            </w:pPr>
            <w:r w:rsidRPr="008E64FA">
              <w:rPr>
                <w:rFonts w:asciiTheme="minorHAnsi" w:hAnsiTheme="minorHAnsi" w:cstheme="minorHAnsi"/>
                <w:color w:val="000000" w:themeColor="text1"/>
                <w:sz w:val="22"/>
              </w:rPr>
              <w:t>Documenten maken</w:t>
            </w:r>
          </w:p>
        </w:tc>
        <w:tc>
          <w:tcPr>
            <w:tcW w:w="3071" w:type="dxa"/>
          </w:tcPr>
          <w:p w:rsidR="007226FB" w:rsidRPr="008E64FA" w:rsidRDefault="007226FB" w:rsidP="00E30D6E">
            <w:pPr>
              <w:rPr>
                <w:rFonts w:asciiTheme="minorHAnsi" w:hAnsiTheme="minorHAnsi" w:cstheme="minorHAnsi"/>
                <w:color w:val="000000" w:themeColor="text1"/>
                <w:sz w:val="22"/>
              </w:rPr>
            </w:pPr>
            <w:r>
              <w:rPr>
                <w:rFonts w:asciiTheme="minorHAnsi" w:hAnsiTheme="minorHAnsi" w:cstheme="minorHAnsi"/>
                <w:color w:val="000000" w:themeColor="text1"/>
                <w:sz w:val="22"/>
              </w:rPr>
              <w:t>€15</w:t>
            </w:r>
          </w:p>
        </w:tc>
        <w:tc>
          <w:tcPr>
            <w:tcW w:w="3071" w:type="dxa"/>
          </w:tcPr>
          <w:p w:rsidR="007226FB" w:rsidRPr="008E64FA" w:rsidRDefault="007226FB" w:rsidP="00E30D6E">
            <w:pPr>
              <w:rPr>
                <w:rFonts w:asciiTheme="minorHAnsi" w:hAnsiTheme="minorHAnsi" w:cstheme="minorHAnsi"/>
                <w:color w:val="000000" w:themeColor="text1"/>
                <w:sz w:val="22"/>
              </w:rPr>
            </w:pPr>
            <w:r>
              <w:rPr>
                <w:rFonts w:asciiTheme="minorHAnsi" w:hAnsiTheme="minorHAnsi" w:cstheme="minorHAnsi"/>
                <w:color w:val="000000" w:themeColor="text1"/>
                <w:sz w:val="22"/>
              </w:rPr>
              <w:t>6</w:t>
            </w:r>
          </w:p>
        </w:tc>
      </w:tr>
      <w:tr w:rsidR="007226FB" w:rsidTr="00E30D6E">
        <w:tc>
          <w:tcPr>
            <w:tcW w:w="3070" w:type="dxa"/>
          </w:tcPr>
          <w:p w:rsidR="007226FB" w:rsidRDefault="007226FB" w:rsidP="00E30D6E">
            <w:pPr>
              <w:rPr>
                <w:rFonts w:asciiTheme="minorHAnsi" w:hAnsiTheme="minorHAnsi" w:cstheme="minorHAnsi"/>
                <w:color w:val="000000" w:themeColor="text1"/>
                <w:sz w:val="22"/>
              </w:rPr>
            </w:pPr>
            <w:r>
              <w:rPr>
                <w:rFonts w:asciiTheme="minorHAnsi" w:hAnsiTheme="minorHAnsi" w:cstheme="minorHAnsi"/>
                <w:color w:val="000000" w:themeColor="text1"/>
                <w:sz w:val="22"/>
              </w:rPr>
              <w:t>Photo Shop</w:t>
            </w:r>
          </w:p>
        </w:tc>
        <w:tc>
          <w:tcPr>
            <w:tcW w:w="3071" w:type="dxa"/>
          </w:tcPr>
          <w:p w:rsidR="007226FB" w:rsidRPr="00B16C58" w:rsidRDefault="007226FB" w:rsidP="00E30D6E">
            <w:pPr>
              <w:rPr>
                <w:rFonts w:asciiTheme="minorHAnsi" w:hAnsiTheme="minorHAnsi" w:cstheme="minorHAnsi"/>
                <w:color w:val="000000" w:themeColor="text1"/>
                <w:sz w:val="22"/>
              </w:rPr>
            </w:pPr>
            <w:r>
              <w:rPr>
                <w:rFonts w:asciiTheme="minorHAnsi" w:hAnsiTheme="minorHAnsi" w:cstheme="minorHAnsi"/>
                <w:color w:val="000000" w:themeColor="text1"/>
                <w:sz w:val="22"/>
              </w:rPr>
              <w:t>€50,-</w:t>
            </w:r>
          </w:p>
        </w:tc>
        <w:tc>
          <w:tcPr>
            <w:tcW w:w="3071" w:type="dxa"/>
          </w:tcPr>
          <w:p w:rsidR="007226FB" w:rsidRPr="00B16C58" w:rsidRDefault="007226FB" w:rsidP="00E30D6E">
            <w:pPr>
              <w:rPr>
                <w:rFonts w:asciiTheme="minorHAnsi" w:hAnsiTheme="minorHAnsi" w:cstheme="minorHAnsi"/>
                <w:color w:val="000000" w:themeColor="text1"/>
                <w:sz w:val="22"/>
              </w:rPr>
            </w:pPr>
            <w:r>
              <w:rPr>
                <w:rFonts w:asciiTheme="minorHAnsi" w:hAnsiTheme="minorHAnsi" w:cstheme="minorHAnsi"/>
                <w:color w:val="000000" w:themeColor="text1"/>
                <w:sz w:val="22"/>
              </w:rPr>
              <w:t>3</w:t>
            </w:r>
          </w:p>
        </w:tc>
      </w:tr>
      <w:tr w:rsidR="007226FB" w:rsidTr="00E30D6E">
        <w:tc>
          <w:tcPr>
            <w:tcW w:w="3070" w:type="dxa"/>
          </w:tcPr>
          <w:p w:rsidR="007226FB" w:rsidRDefault="007226FB" w:rsidP="00E30D6E">
            <w:pPr>
              <w:rPr>
                <w:rFonts w:asciiTheme="minorHAnsi" w:hAnsiTheme="minorHAnsi" w:cstheme="minorHAnsi"/>
                <w:color w:val="000000" w:themeColor="text1"/>
                <w:sz w:val="22"/>
              </w:rPr>
            </w:pPr>
            <w:r>
              <w:rPr>
                <w:rFonts w:asciiTheme="minorHAnsi" w:hAnsiTheme="minorHAnsi" w:cstheme="minorHAnsi"/>
                <w:color w:val="000000" w:themeColor="text1"/>
                <w:sz w:val="22"/>
              </w:rPr>
              <w:t>HTML</w:t>
            </w:r>
          </w:p>
        </w:tc>
        <w:tc>
          <w:tcPr>
            <w:tcW w:w="3071" w:type="dxa"/>
          </w:tcPr>
          <w:p w:rsidR="007226FB" w:rsidRDefault="007226FB" w:rsidP="00E30D6E">
            <w:pPr>
              <w:rPr>
                <w:rFonts w:asciiTheme="minorHAnsi" w:hAnsiTheme="minorHAnsi" w:cstheme="minorHAnsi"/>
                <w:color w:val="000000" w:themeColor="text1"/>
                <w:sz w:val="22"/>
              </w:rPr>
            </w:pPr>
            <w:r>
              <w:rPr>
                <w:rFonts w:asciiTheme="minorHAnsi" w:hAnsiTheme="minorHAnsi" w:cstheme="minorHAnsi"/>
                <w:color w:val="000000" w:themeColor="text1"/>
                <w:sz w:val="22"/>
              </w:rPr>
              <w:t>€40</w:t>
            </w:r>
            <w:r w:rsidRPr="00B16C58">
              <w:rPr>
                <w:rFonts w:asciiTheme="minorHAnsi" w:hAnsiTheme="minorHAnsi" w:cstheme="minorHAnsi"/>
                <w:color w:val="000000" w:themeColor="text1"/>
                <w:sz w:val="22"/>
              </w:rPr>
              <w:t>,-</w:t>
            </w:r>
          </w:p>
        </w:tc>
        <w:tc>
          <w:tcPr>
            <w:tcW w:w="3071" w:type="dxa"/>
          </w:tcPr>
          <w:p w:rsidR="007226FB" w:rsidRDefault="007226FB" w:rsidP="00E30D6E">
            <w:pPr>
              <w:rPr>
                <w:rFonts w:asciiTheme="minorHAnsi" w:hAnsiTheme="minorHAnsi" w:cstheme="minorHAnsi"/>
                <w:color w:val="000000" w:themeColor="text1"/>
                <w:sz w:val="22"/>
              </w:rPr>
            </w:pPr>
            <w:r>
              <w:rPr>
                <w:rFonts w:asciiTheme="minorHAnsi" w:hAnsiTheme="minorHAnsi" w:cstheme="minorHAnsi"/>
                <w:color w:val="000000" w:themeColor="text1"/>
                <w:sz w:val="22"/>
              </w:rPr>
              <w:t>4</w:t>
            </w:r>
          </w:p>
        </w:tc>
      </w:tr>
      <w:tr w:rsidR="007226FB" w:rsidTr="00E30D6E">
        <w:tc>
          <w:tcPr>
            <w:tcW w:w="3070" w:type="dxa"/>
          </w:tcPr>
          <w:p w:rsidR="007226FB" w:rsidRDefault="007226FB" w:rsidP="00E30D6E">
            <w:pPr>
              <w:rPr>
                <w:rFonts w:asciiTheme="minorHAnsi" w:hAnsiTheme="minorHAnsi" w:cstheme="minorHAnsi"/>
                <w:color w:val="000000" w:themeColor="text1"/>
                <w:sz w:val="22"/>
              </w:rPr>
            </w:pPr>
            <w:r>
              <w:rPr>
                <w:rFonts w:asciiTheme="minorHAnsi" w:hAnsiTheme="minorHAnsi" w:cstheme="minorHAnsi"/>
                <w:color w:val="000000" w:themeColor="text1"/>
                <w:sz w:val="22"/>
              </w:rPr>
              <w:t>CSS</w:t>
            </w:r>
          </w:p>
        </w:tc>
        <w:tc>
          <w:tcPr>
            <w:tcW w:w="3071" w:type="dxa"/>
          </w:tcPr>
          <w:p w:rsidR="007226FB" w:rsidRDefault="007226FB" w:rsidP="00E30D6E">
            <w:pPr>
              <w:rPr>
                <w:rFonts w:asciiTheme="minorHAnsi" w:hAnsiTheme="minorHAnsi" w:cstheme="minorHAnsi"/>
                <w:color w:val="000000" w:themeColor="text1"/>
                <w:sz w:val="22"/>
              </w:rPr>
            </w:pPr>
            <w:r>
              <w:rPr>
                <w:rFonts w:asciiTheme="minorHAnsi" w:hAnsiTheme="minorHAnsi" w:cstheme="minorHAnsi"/>
                <w:color w:val="000000" w:themeColor="text1"/>
                <w:sz w:val="22"/>
              </w:rPr>
              <w:t>€30,-</w:t>
            </w:r>
          </w:p>
        </w:tc>
        <w:tc>
          <w:tcPr>
            <w:tcW w:w="3071" w:type="dxa"/>
          </w:tcPr>
          <w:p w:rsidR="007226FB" w:rsidRDefault="007226FB" w:rsidP="00E30D6E">
            <w:pPr>
              <w:rPr>
                <w:rFonts w:asciiTheme="minorHAnsi" w:hAnsiTheme="minorHAnsi" w:cstheme="minorHAnsi"/>
                <w:color w:val="000000" w:themeColor="text1"/>
                <w:sz w:val="22"/>
              </w:rPr>
            </w:pPr>
            <w:r>
              <w:rPr>
                <w:rFonts w:asciiTheme="minorHAnsi" w:hAnsiTheme="minorHAnsi" w:cstheme="minorHAnsi"/>
                <w:color w:val="000000" w:themeColor="text1"/>
                <w:sz w:val="22"/>
              </w:rPr>
              <w:t>3</w:t>
            </w:r>
          </w:p>
        </w:tc>
      </w:tr>
      <w:tr w:rsidR="007226FB" w:rsidTr="00E30D6E">
        <w:tc>
          <w:tcPr>
            <w:tcW w:w="3070" w:type="dxa"/>
          </w:tcPr>
          <w:p w:rsidR="007226FB" w:rsidRDefault="007226FB" w:rsidP="00E30D6E">
            <w:pPr>
              <w:rPr>
                <w:rFonts w:asciiTheme="minorHAnsi" w:hAnsiTheme="minorHAnsi" w:cstheme="minorHAnsi"/>
                <w:color w:val="000000" w:themeColor="text1"/>
                <w:sz w:val="22"/>
              </w:rPr>
            </w:pPr>
            <w:r>
              <w:rPr>
                <w:rFonts w:asciiTheme="minorHAnsi" w:hAnsiTheme="minorHAnsi" w:cstheme="minorHAnsi"/>
                <w:color w:val="000000" w:themeColor="text1"/>
                <w:sz w:val="22"/>
              </w:rPr>
              <w:t>PHP</w:t>
            </w:r>
          </w:p>
        </w:tc>
        <w:tc>
          <w:tcPr>
            <w:tcW w:w="3071" w:type="dxa"/>
          </w:tcPr>
          <w:p w:rsidR="007226FB" w:rsidRDefault="007226FB" w:rsidP="00E30D6E">
            <w:pPr>
              <w:rPr>
                <w:rFonts w:asciiTheme="minorHAnsi" w:hAnsiTheme="minorHAnsi" w:cstheme="minorHAnsi"/>
                <w:color w:val="000000" w:themeColor="text1"/>
                <w:sz w:val="22"/>
              </w:rPr>
            </w:pPr>
            <w:r>
              <w:rPr>
                <w:rFonts w:asciiTheme="minorHAnsi" w:hAnsiTheme="minorHAnsi" w:cstheme="minorHAnsi"/>
                <w:color w:val="000000" w:themeColor="text1"/>
                <w:sz w:val="22"/>
              </w:rPr>
              <w:t>€90,-</w:t>
            </w:r>
          </w:p>
        </w:tc>
        <w:tc>
          <w:tcPr>
            <w:tcW w:w="3071" w:type="dxa"/>
          </w:tcPr>
          <w:p w:rsidR="007226FB" w:rsidRDefault="007226FB" w:rsidP="00E30D6E">
            <w:pPr>
              <w:rPr>
                <w:rFonts w:asciiTheme="minorHAnsi" w:hAnsiTheme="minorHAnsi" w:cstheme="minorHAnsi"/>
                <w:color w:val="000000" w:themeColor="text1"/>
                <w:sz w:val="22"/>
              </w:rPr>
            </w:pPr>
            <w:r>
              <w:rPr>
                <w:rFonts w:asciiTheme="minorHAnsi" w:hAnsiTheme="minorHAnsi" w:cstheme="minorHAnsi"/>
                <w:color w:val="000000" w:themeColor="text1"/>
                <w:sz w:val="22"/>
              </w:rPr>
              <w:t>15</w:t>
            </w:r>
          </w:p>
        </w:tc>
      </w:tr>
      <w:tr w:rsidR="007226FB" w:rsidTr="00E30D6E">
        <w:tc>
          <w:tcPr>
            <w:tcW w:w="3070" w:type="dxa"/>
          </w:tcPr>
          <w:p w:rsidR="007226FB" w:rsidRDefault="007226FB" w:rsidP="00E30D6E">
            <w:pPr>
              <w:rPr>
                <w:rFonts w:asciiTheme="minorHAnsi" w:hAnsiTheme="minorHAnsi" w:cstheme="minorHAnsi"/>
                <w:color w:val="000000" w:themeColor="text1"/>
                <w:sz w:val="22"/>
              </w:rPr>
            </w:pPr>
            <w:r>
              <w:rPr>
                <w:rFonts w:asciiTheme="minorHAnsi" w:hAnsiTheme="minorHAnsi" w:cstheme="minorHAnsi"/>
                <w:color w:val="000000" w:themeColor="text1"/>
                <w:sz w:val="22"/>
              </w:rPr>
              <w:t>Testen</w:t>
            </w:r>
          </w:p>
        </w:tc>
        <w:tc>
          <w:tcPr>
            <w:tcW w:w="3071" w:type="dxa"/>
          </w:tcPr>
          <w:p w:rsidR="007226FB" w:rsidRDefault="007226FB" w:rsidP="00E30D6E">
            <w:pPr>
              <w:rPr>
                <w:rFonts w:asciiTheme="minorHAnsi" w:hAnsiTheme="minorHAnsi" w:cstheme="minorHAnsi"/>
                <w:color w:val="000000" w:themeColor="text1"/>
                <w:sz w:val="22"/>
              </w:rPr>
            </w:pPr>
            <w:r>
              <w:rPr>
                <w:rFonts w:asciiTheme="minorHAnsi" w:hAnsiTheme="minorHAnsi" w:cstheme="minorHAnsi"/>
                <w:color w:val="000000" w:themeColor="text1"/>
                <w:sz w:val="22"/>
              </w:rPr>
              <w:t>€20</w:t>
            </w:r>
          </w:p>
        </w:tc>
        <w:tc>
          <w:tcPr>
            <w:tcW w:w="3071" w:type="dxa"/>
          </w:tcPr>
          <w:p w:rsidR="007226FB" w:rsidRDefault="007226FB" w:rsidP="00E30D6E">
            <w:pPr>
              <w:rPr>
                <w:rFonts w:asciiTheme="minorHAnsi" w:hAnsiTheme="minorHAnsi" w:cstheme="minorHAnsi"/>
                <w:color w:val="000000" w:themeColor="text1"/>
                <w:sz w:val="22"/>
              </w:rPr>
            </w:pPr>
            <w:r>
              <w:rPr>
                <w:rFonts w:asciiTheme="minorHAnsi" w:hAnsiTheme="minorHAnsi" w:cstheme="minorHAnsi"/>
                <w:color w:val="000000" w:themeColor="text1"/>
                <w:sz w:val="22"/>
              </w:rPr>
              <w:t>2</w:t>
            </w:r>
          </w:p>
        </w:tc>
      </w:tr>
    </w:tbl>
    <w:p w:rsidR="007226FB" w:rsidRPr="00484261" w:rsidRDefault="007226FB" w:rsidP="007226FB">
      <w:pPr>
        <w:pStyle w:val="Lijstalinea"/>
        <w:numPr>
          <w:ilvl w:val="0"/>
          <w:numId w:val="2"/>
        </w:numPr>
        <w:rPr>
          <w:rFonts w:asciiTheme="minorHAnsi" w:hAnsiTheme="minorHAnsi" w:cstheme="minorHAnsi"/>
          <w:color w:val="000000" w:themeColor="text1"/>
          <w:sz w:val="22"/>
        </w:rPr>
      </w:pPr>
    </w:p>
    <w:p w:rsidR="007226FB" w:rsidRPr="00484261" w:rsidRDefault="007226FB" w:rsidP="007226FB">
      <w:pPr>
        <w:pStyle w:val="Lijstalinea"/>
        <w:numPr>
          <w:ilvl w:val="0"/>
          <w:numId w:val="2"/>
        </w:numPr>
        <w:rPr>
          <w:rFonts w:asciiTheme="minorHAnsi" w:hAnsiTheme="minorHAnsi" w:cstheme="minorHAnsi"/>
          <w:color w:val="000000" w:themeColor="text1"/>
          <w:sz w:val="22"/>
        </w:rPr>
      </w:pPr>
      <w:r w:rsidRPr="00484261">
        <w:rPr>
          <w:rFonts w:asciiTheme="minorHAnsi" w:hAnsiTheme="minorHAnsi" w:cstheme="minorHAnsi"/>
          <w:color w:val="000000" w:themeColor="text1"/>
          <w:sz w:val="22"/>
        </w:rPr>
        <w:t>Totaal Exc</w:t>
      </w:r>
      <w:r>
        <w:rPr>
          <w:rFonts w:asciiTheme="minorHAnsi" w:hAnsiTheme="minorHAnsi" w:cstheme="minorHAnsi"/>
          <w:color w:val="000000" w:themeColor="text1"/>
          <w:sz w:val="22"/>
        </w:rPr>
        <w:t>l</w:t>
      </w:r>
      <w:r w:rsidRPr="00484261">
        <w:rPr>
          <w:rFonts w:asciiTheme="minorHAnsi" w:hAnsiTheme="minorHAnsi" w:cstheme="minorHAnsi"/>
          <w:color w:val="000000" w:themeColor="text1"/>
          <w:sz w:val="22"/>
        </w:rPr>
        <w:t>usief btw :</w:t>
      </w:r>
      <w:r w:rsidRPr="00484261">
        <w:rPr>
          <w:rFonts w:asciiTheme="minorHAnsi" w:hAnsiTheme="minorHAnsi" w:cstheme="minorHAnsi"/>
          <w:color w:val="000000" w:themeColor="text1"/>
          <w:sz w:val="22"/>
        </w:rPr>
        <w:tab/>
      </w:r>
      <w:r w:rsidRPr="00484261">
        <w:rPr>
          <w:rFonts w:asciiTheme="minorHAnsi" w:hAnsiTheme="minorHAnsi" w:cstheme="minorHAnsi"/>
          <w:color w:val="000000" w:themeColor="text1"/>
          <w:sz w:val="22"/>
        </w:rPr>
        <w:tab/>
      </w:r>
      <w:r w:rsidRPr="00484261">
        <w:rPr>
          <w:rFonts w:asciiTheme="minorHAnsi" w:hAnsiTheme="minorHAnsi" w:cstheme="minorHAnsi"/>
          <w:color w:val="000000" w:themeColor="text1"/>
          <w:sz w:val="22"/>
        </w:rPr>
        <w:tab/>
        <w:t xml:space="preserve">€ </w:t>
      </w:r>
      <w:r>
        <w:rPr>
          <w:rFonts w:asciiTheme="minorHAnsi" w:hAnsiTheme="minorHAnsi" w:cstheme="minorHAnsi"/>
          <w:color w:val="000000" w:themeColor="text1"/>
          <w:sz w:val="22"/>
        </w:rPr>
        <w:t>1880</w:t>
      </w:r>
      <w:r w:rsidRPr="00484261">
        <w:rPr>
          <w:rFonts w:asciiTheme="minorHAnsi" w:hAnsiTheme="minorHAnsi" w:cstheme="minorHAnsi"/>
          <w:color w:val="000000" w:themeColor="text1"/>
          <w:sz w:val="22"/>
        </w:rPr>
        <w:t>,-</w:t>
      </w:r>
    </w:p>
    <w:p w:rsidR="007226FB" w:rsidRPr="00484261" w:rsidRDefault="007226FB" w:rsidP="007226FB">
      <w:pPr>
        <w:pStyle w:val="Lijstalinea"/>
        <w:numPr>
          <w:ilvl w:val="0"/>
          <w:numId w:val="2"/>
        </w:numPr>
        <w:tabs>
          <w:tab w:val="clear" w:pos="709"/>
          <w:tab w:val="left" w:pos="3544"/>
        </w:tabs>
        <w:rPr>
          <w:rFonts w:asciiTheme="minorHAnsi" w:hAnsiTheme="minorHAnsi" w:cstheme="minorHAnsi"/>
          <w:color w:val="000000" w:themeColor="text1"/>
          <w:sz w:val="22"/>
        </w:rPr>
      </w:pPr>
      <w:r w:rsidRPr="00484261">
        <w:rPr>
          <w:rFonts w:asciiTheme="minorHAnsi" w:hAnsiTheme="minorHAnsi" w:cstheme="minorHAnsi"/>
          <w:color w:val="000000" w:themeColor="text1"/>
          <w:sz w:val="22"/>
        </w:rPr>
        <w:t>BTW:</w:t>
      </w:r>
      <w:r w:rsidRPr="00484261">
        <w:rPr>
          <w:rFonts w:asciiTheme="minorHAnsi" w:hAnsiTheme="minorHAnsi" w:cstheme="minorHAnsi"/>
          <w:color w:val="000000" w:themeColor="text1"/>
          <w:sz w:val="22"/>
        </w:rPr>
        <w:tab/>
        <w:t xml:space="preserve">€ </w:t>
      </w:r>
      <w:r>
        <w:rPr>
          <w:rFonts w:asciiTheme="minorHAnsi" w:hAnsiTheme="minorHAnsi" w:cstheme="minorHAnsi"/>
          <w:color w:val="000000" w:themeColor="text1"/>
          <w:sz w:val="22"/>
        </w:rPr>
        <w:t>394,80</w:t>
      </w:r>
    </w:p>
    <w:p w:rsidR="007226FB" w:rsidRPr="00484261" w:rsidRDefault="007226FB" w:rsidP="007226FB">
      <w:pPr>
        <w:pStyle w:val="Lijstalinea"/>
        <w:numPr>
          <w:ilvl w:val="0"/>
          <w:numId w:val="2"/>
        </w:numPr>
        <w:rPr>
          <w:rFonts w:asciiTheme="minorHAnsi" w:hAnsiTheme="minorHAnsi" w:cstheme="minorHAnsi"/>
          <w:color w:val="000000" w:themeColor="text1"/>
        </w:rPr>
      </w:pPr>
      <w:r w:rsidRPr="00484261">
        <w:rPr>
          <w:rFonts w:asciiTheme="minorHAnsi" w:hAnsiTheme="minorHAnsi" w:cstheme="minorHAnsi"/>
          <w:color w:val="000000" w:themeColor="text1"/>
          <w:sz w:val="22"/>
        </w:rPr>
        <w:t xml:space="preserve">Totaal inclusief BTW: </w:t>
      </w:r>
      <w:r w:rsidRPr="00484261">
        <w:rPr>
          <w:rFonts w:asciiTheme="minorHAnsi" w:hAnsiTheme="minorHAnsi" w:cstheme="minorHAnsi"/>
          <w:color w:val="000000" w:themeColor="text1"/>
          <w:sz w:val="22"/>
        </w:rPr>
        <w:tab/>
      </w:r>
      <w:r w:rsidRPr="00484261">
        <w:rPr>
          <w:rFonts w:asciiTheme="minorHAnsi" w:hAnsiTheme="minorHAnsi" w:cstheme="minorHAnsi"/>
          <w:color w:val="000000" w:themeColor="text1"/>
          <w:sz w:val="22"/>
        </w:rPr>
        <w:tab/>
      </w:r>
      <w:r w:rsidRPr="00484261">
        <w:rPr>
          <w:rFonts w:asciiTheme="minorHAnsi" w:hAnsiTheme="minorHAnsi" w:cstheme="minorHAnsi"/>
          <w:color w:val="000000" w:themeColor="text1"/>
          <w:sz w:val="22"/>
        </w:rPr>
        <w:tab/>
        <w:t xml:space="preserve">€ </w:t>
      </w:r>
      <w:r>
        <w:rPr>
          <w:rFonts w:asciiTheme="minorHAnsi" w:hAnsiTheme="minorHAnsi" w:cstheme="minorHAnsi"/>
          <w:color w:val="000000" w:themeColor="text1"/>
          <w:sz w:val="22"/>
        </w:rPr>
        <w:t>2274,80</w:t>
      </w:r>
    </w:p>
    <w:p w:rsidR="007226FB" w:rsidRPr="00DB2220" w:rsidRDefault="007226FB" w:rsidP="007226FB">
      <w:pPr>
        <w:rPr>
          <w:rFonts w:asciiTheme="minorHAnsi" w:hAnsiTheme="minorHAnsi" w:cstheme="minorHAnsi"/>
          <w:color w:val="000000" w:themeColor="text1"/>
        </w:rPr>
      </w:pPr>
    </w:p>
    <w:p w:rsidR="007226FB" w:rsidRDefault="007226FB">
      <w:pPr>
        <w:tabs>
          <w:tab w:val="clear" w:pos="709"/>
        </w:tabs>
        <w:suppressAutoHyphens w:val="0"/>
        <w:spacing w:after="160" w:line="259" w:lineRule="auto"/>
        <w:rPr>
          <w:rFonts w:asciiTheme="minorHAnsi" w:hAnsiTheme="minorHAnsi" w:cstheme="minorHAnsi"/>
          <w:b/>
          <w:sz w:val="44"/>
          <w:szCs w:val="44"/>
          <w:lang w:val="en-US"/>
        </w:rPr>
      </w:pPr>
    </w:p>
    <w:sectPr w:rsidR="007226FB" w:rsidSect="00E551CF">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B92" w:rsidRDefault="00CC6B92" w:rsidP="007226FB">
      <w:r>
        <w:separator/>
      </w:r>
    </w:p>
  </w:endnote>
  <w:endnote w:type="continuationSeparator" w:id="0">
    <w:p w:rsidR="00CC6B92" w:rsidRDefault="00CC6B92" w:rsidP="00722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491" w:rsidRPr="009A234F" w:rsidRDefault="00571863" w:rsidP="00D22491">
    <w:pPr>
      <w:pStyle w:val="Voettekst"/>
      <w:pBdr>
        <w:top w:val="single" w:sz="4" w:space="1" w:color="auto"/>
      </w:pBdr>
      <w:rPr>
        <w:rFonts w:asciiTheme="minorHAnsi" w:hAnsiTheme="minorHAnsi" w:cstheme="minorHAnsi"/>
        <w:sz w:val="22"/>
        <w:szCs w:val="22"/>
      </w:rPr>
    </w:pPr>
    <w:bookmarkStart w:id="20" w:name="OLE_LINK4"/>
    <w:bookmarkStart w:id="21" w:name="OLE_LINK5"/>
    <w:r>
      <w:rPr>
        <w:rFonts w:asciiTheme="minorHAnsi" w:hAnsiTheme="minorHAnsi" w:cstheme="minorHAnsi"/>
        <w:sz w:val="22"/>
        <w:szCs w:val="22"/>
      </w:rPr>
      <w:t xml:space="preserve">Informatiebehoefte Rapport </w:t>
    </w:r>
    <w:r w:rsidR="007226FB">
      <w:rPr>
        <w:rFonts w:asciiTheme="minorHAnsi" w:hAnsiTheme="minorHAnsi" w:cstheme="minorHAnsi"/>
        <w:sz w:val="22"/>
        <w:szCs w:val="22"/>
      </w:rPr>
      <w:t>De Bonte Koe</w:t>
    </w:r>
    <w:r>
      <w:rPr>
        <w:rFonts w:asciiTheme="minorHAnsi" w:hAnsiTheme="minorHAnsi" w:cstheme="minorHAnsi"/>
        <w:sz w:val="22"/>
        <w:szCs w:val="22"/>
      </w:rPr>
      <w:tab/>
    </w:r>
    <w:r>
      <w:rPr>
        <w:rFonts w:asciiTheme="minorHAnsi" w:hAnsiTheme="minorHAnsi" w:cstheme="minorHAnsi"/>
        <w:sz w:val="22"/>
        <w:szCs w:val="22"/>
      </w:rPr>
      <w:tab/>
      <w:t xml:space="preserve">page </w:t>
    </w:r>
    <w:r w:rsidRPr="009A234F">
      <w:rPr>
        <w:rFonts w:asciiTheme="minorHAnsi" w:hAnsiTheme="minorHAnsi" w:cstheme="minorHAnsi"/>
        <w:sz w:val="22"/>
        <w:szCs w:val="22"/>
      </w:rPr>
      <w:fldChar w:fldCharType="begin"/>
    </w:r>
    <w:r w:rsidRPr="009A234F">
      <w:rPr>
        <w:rFonts w:asciiTheme="minorHAnsi" w:hAnsiTheme="minorHAnsi" w:cstheme="minorHAnsi"/>
        <w:sz w:val="22"/>
        <w:szCs w:val="22"/>
      </w:rPr>
      <w:instrText>PAGE   \* MERGEFORMAT</w:instrText>
    </w:r>
    <w:r w:rsidRPr="009A234F">
      <w:rPr>
        <w:rFonts w:asciiTheme="minorHAnsi" w:hAnsiTheme="minorHAnsi" w:cstheme="minorHAnsi"/>
        <w:sz w:val="22"/>
        <w:szCs w:val="22"/>
      </w:rPr>
      <w:fldChar w:fldCharType="separate"/>
    </w:r>
    <w:r w:rsidR="00584F2F">
      <w:rPr>
        <w:rFonts w:asciiTheme="minorHAnsi" w:hAnsiTheme="minorHAnsi" w:cstheme="minorHAnsi"/>
        <w:noProof/>
        <w:sz w:val="22"/>
        <w:szCs w:val="22"/>
      </w:rPr>
      <w:t>5</w:t>
    </w:r>
    <w:r w:rsidRPr="009A234F">
      <w:rPr>
        <w:rFonts w:asciiTheme="minorHAnsi" w:hAnsiTheme="minorHAnsi" w:cstheme="minorHAnsi"/>
        <w:sz w:val="22"/>
        <w:szCs w:val="22"/>
      </w:rPr>
      <w:fldChar w:fldCharType="end"/>
    </w:r>
  </w:p>
  <w:p w:rsidR="00DB2220" w:rsidRPr="00D22491" w:rsidRDefault="00571863" w:rsidP="00D22491">
    <w:pPr>
      <w:pStyle w:val="Voettekst"/>
      <w:rPr>
        <w:rFonts w:asciiTheme="minorHAnsi" w:hAnsiTheme="minorHAnsi" w:cstheme="minorHAnsi"/>
        <w:i/>
        <w:sz w:val="22"/>
        <w:szCs w:val="22"/>
      </w:rPr>
    </w:pPr>
    <w:r w:rsidRPr="009A234F">
      <w:rPr>
        <w:rFonts w:asciiTheme="minorHAnsi" w:hAnsiTheme="minorHAnsi" w:cstheme="minorHAnsi"/>
        <w:i/>
        <w:sz w:val="22"/>
        <w:szCs w:val="22"/>
      </w:rPr>
      <w:t xml:space="preserve"> </w:t>
    </w:r>
    <w:r>
      <w:rPr>
        <w:rFonts w:asciiTheme="minorHAnsi" w:hAnsiTheme="minorHAnsi" w:cstheme="minorHAnsi"/>
        <w:i/>
        <w:sz w:val="22"/>
        <w:szCs w:val="22"/>
      </w:rPr>
      <w:t>Jeoffrey Oostrom</w:t>
    </w:r>
    <w:r w:rsidR="007226FB">
      <w:rPr>
        <w:rFonts w:asciiTheme="minorHAnsi" w:hAnsiTheme="minorHAnsi" w:cstheme="minorHAnsi"/>
        <w:i/>
        <w:sz w:val="22"/>
        <w:szCs w:val="22"/>
      </w:rPr>
      <w:t xml:space="preserve">, Lars Wagemans &amp; </w:t>
    </w:r>
    <w:proofErr w:type="spellStart"/>
    <w:r w:rsidR="00584F2F">
      <w:rPr>
        <w:rFonts w:asciiTheme="minorHAnsi" w:hAnsiTheme="minorHAnsi" w:cstheme="minorHAnsi"/>
        <w:i/>
        <w:sz w:val="22"/>
        <w:szCs w:val="22"/>
      </w:rPr>
      <w:t>Yunus</w:t>
    </w:r>
    <w:proofErr w:type="spellEnd"/>
    <w:r w:rsidR="00584F2F">
      <w:rPr>
        <w:rFonts w:asciiTheme="minorHAnsi" w:hAnsiTheme="minorHAnsi" w:cstheme="minorHAnsi"/>
        <w:i/>
        <w:sz w:val="22"/>
        <w:szCs w:val="22"/>
      </w:rPr>
      <w:t xml:space="preserve"> Aydin ,Fernando </w:t>
    </w:r>
    <w:r w:rsidR="007226FB">
      <w:rPr>
        <w:rFonts w:asciiTheme="minorHAnsi" w:hAnsiTheme="minorHAnsi" w:cstheme="minorHAnsi"/>
        <w:i/>
        <w:sz w:val="22"/>
        <w:szCs w:val="22"/>
      </w:rPr>
      <w:t xml:space="preserve"> </w:t>
    </w:r>
    <w:r>
      <w:rPr>
        <w:rFonts w:asciiTheme="minorHAnsi" w:hAnsiTheme="minorHAnsi" w:cstheme="minorHAnsi"/>
        <w:i/>
        <w:sz w:val="22"/>
        <w:szCs w:val="22"/>
      </w:rPr>
      <w:t>–</w:t>
    </w:r>
    <w:r w:rsidRPr="009A234F">
      <w:rPr>
        <w:rFonts w:asciiTheme="minorHAnsi" w:hAnsiTheme="minorHAnsi" w:cstheme="minorHAnsi"/>
        <w:i/>
        <w:sz w:val="22"/>
        <w:szCs w:val="22"/>
      </w:rPr>
      <w:t xml:space="preserve"> </w:t>
    </w:r>
    <w:r w:rsidR="007226FB">
      <w:rPr>
        <w:rFonts w:asciiTheme="minorHAnsi" w:hAnsiTheme="minorHAnsi" w:cstheme="minorHAnsi"/>
        <w:i/>
        <w:sz w:val="22"/>
        <w:szCs w:val="22"/>
      </w:rPr>
      <w:t>28-8</w:t>
    </w:r>
    <w:r>
      <w:rPr>
        <w:rFonts w:asciiTheme="minorHAnsi" w:hAnsiTheme="minorHAnsi" w:cstheme="minorHAnsi"/>
        <w:i/>
        <w:sz w:val="22"/>
        <w:szCs w:val="22"/>
      </w:rPr>
      <w:t xml:space="preserve">-15 </w:t>
    </w:r>
    <w:r w:rsidRPr="009A234F">
      <w:rPr>
        <w:rFonts w:asciiTheme="minorHAnsi" w:hAnsiTheme="minorHAnsi" w:cstheme="minorHAnsi"/>
        <w:i/>
        <w:sz w:val="22"/>
        <w:szCs w:val="22"/>
      </w:rPr>
      <w:t xml:space="preserve">– </w:t>
    </w:r>
    <w:bookmarkEnd w:id="20"/>
    <w:bookmarkEnd w:id="21"/>
    <w:r>
      <w:rPr>
        <w:rFonts w:asciiTheme="minorHAnsi" w:hAnsiTheme="minorHAnsi" w:cstheme="minorHAnsi"/>
        <w:i/>
        <w:sz w:val="22"/>
        <w:szCs w:val="22"/>
      </w:rPr>
      <w:t>versie 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B92" w:rsidRDefault="00CC6B92" w:rsidP="007226FB">
      <w:r>
        <w:separator/>
      </w:r>
    </w:p>
  </w:footnote>
  <w:footnote w:type="continuationSeparator" w:id="0">
    <w:p w:rsidR="00CC6B92" w:rsidRDefault="00CC6B92" w:rsidP="007226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EB0" w:rsidRDefault="00823EB0">
    <w:pPr>
      <w:pStyle w:val="Koptekst"/>
    </w:pPr>
    <w:r>
      <w:rPr>
        <w:noProof/>
      </w:rPr>
      <w:drawing>
        <wp:anchor distT="0" distB="0" distL="114300" distR="114300" simplePos="0" relativeHeight="251658240" behindDoc="0" locked="0" layoutInCell="1" allowOverlap="1">
          <wp:simplePos x="0" y="0"/>
          <wp:positionH relativeFrom="margin">
            <wp:posOffset>5438775</wp:posOffset>
          </wp:positionH>
          <wp:positionV relativeFrom="paragraph">
            <wp:posOffset>-314325</wp:posOffset>
          </wp:positionV>
          <wp:extent cx="1085850" cy="763578"/>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amloos-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5850" cy="76357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multilevel"/>
    <w:tmpl w:val="00000003"/>
    <w:name w:val="WWNum2"/>
    <w:lvl w:ilvl="0">
      <w:start w:val="1"/>
      <w:numFmt w:val="bullet"/>
      <w:lvlText w:val=""/>
      <w:lvlJc w:val="left"/>
      <w:pPr>
        <w:tabs>
          <w:tab w:val="num" w:pos="0"/>
        </w:tabs>
        <w:ind w:left="786" w:hanging="360"/>
      </w:pPr>
      <w:rPr>
        <w:rFonts w:ascii="Symbol" w:hAnsi="Symbol" w:cs="Symbol"/>
      </w:rPr>
    </w:lvl>
    <w:lvl w:ilvl="1">
      <w:start w:val="1"/>
      <w:numFmt w:val="bullet"/>
      <w:lvlText w:val="o"/>
      <w:lvlJc w:val="left"/>
      <w:pPr>
        <w:tabs>
          <w:tab w:val="num" w:pos="0"/>
        </w:tabs>
        <w:ind w:left="1506" w:hanging="360"/>
      </w:pPr>
      <w:rPr>
        <w:rFonts w:ascii="Courier New" w:hAnsi="Courier New" w:cs="Courier New"/>
      </w:rPr>
    </w:lvl>
    <w:lvl w:ilvl="2">
      <w:start w:val="1"/>
      <w:numFmt w:val="bullet"/>
      <w:lvlText w:val=""/>
      <w:lvlJc w:val="left"/>
      <w:pPr>
        <w:tabs>
          <w:tab w:val="num" w:pos="0"/>
        </w:tabs>
        <w:ind w:left="2226" w:hanging="360"/>
      </w:pPr>
      <w:rPr>
        <w:rFonts w:ascii="Wingdings" w:hAnsi="Wingdings" w:cs="Wingdings"/>
      </w:rPr>
    </w:lvl>
    <w:lvl w:ilvl="3">
      <w:start w:val="1"/>
      <w:numFmt w:val="bullet"/>
      <w:lvlText w:val=""/>
      <w:lvlJc w:val="left"/>
      <w:pPr>
        <w:tabs>
          <w:tab w:val="num" w:pos="0"/>
        </w:tabs>
        <w:ind w:left="2946" w:hanging="360"/>
      </w:pPr>
      <w:rPr>
        <w:rFonts w:ascii="Symbol" w:hAnsi="Symbol" w:cs="Symbol"/>
      </w:rPr>
    </w:lvl>
    <w:lvl w:ilvl="4">
      <w:start w:val="1"/>
      <w:numFmt w:val="bullet"/>
      <w:lvlText w:val="o"/>
      <w:lvlJc w:val="left"/>
      <w:pPr>
        <w:tabs>
          <w:tab w:val="num" w:pos="0"/>
        </w:tabs>
        <w:ind w:left="3666" w:hanging="360"/>
      </w:pPr>
      <w:rPr>
        <w:rFonts w:ascii="Courier New" w:hAnsi="Courier New" w:cs="Courier New"/>
      </w:rPr>
    </w:lvl>
    <w:lvl w:ilvl="5">
      <w:start w:val="1"/>
      <w:numFmt w:val="bullet"/>
      <w:lvlText w:val=""/>
      <w:lvlJc w:val="left"/>
      <w:pPr>
        <w:tabs>
          <w:tab w:val="num" w:pos="0"/>
        </w:tabs>
        <w:ind w:left="4386" w:hanging="360"/>
      </w:pPr>
      <w:rPr>
        <w:rFonts w:ascii="Wingdings" w:hAnsi="Wingdings" w:cs="Wingdings"/>
      </w:rPr>
    </w:lvl>
    <w:lvl w:ilvl="6">
      <w:start w:val="1"/>
      <w:numFmt w:val="bullet"/>
      <w:lvlText w:val=""/>
      <w:lvlJc w:val="left"/>
      <w:pPr>
        <w:tabs>
          <w:tab w:val="num" w:pos="0"/>
        </w:tabs>
        <w:ind w:left="5106" w:hanging="360"/>
      </w:pPr>
      <w:rPr>
        <w:rFonts w:ascii="Symbol" w:hAnsi="Symbol" w:cs="Symbol"/>
      </w:rPr>
    </w:lvl>
    <w:lvl w:ilvl="7">
      <w:start w:val="1"/>
      <w:numFmt w:val="bullet"/>
      <w:lvlText w:val="o"/>
      <w:lvlJc w:val="left"/>
      <w:pPr>
        <w:tabs>
          <w:tab w:val="num" w:pos="0"/>
        </w:tabs>
        <w:ind w:left="5826" w:hanging="360"/>
      </w:pPr>
      <w:rPr>
        <w:rFonts w:ascii="Courier New" w:hAnsi="Courier New" w:cs="Courier New"/>
      </w:rPr>
    </w:lvl>
    <w:lvl w:ilvl="8">
      <w:start w:val="1"/>
      <w:numFmt w:val="bullet"/>
      <w:lvlText w:val=""/>
      <w:lvlJc w:val="left"/>
      <w:pPr>
        <w:tabs>
          <w:tab w:val="num" w:pos="0"/>
        </w:tabs>
        <w:ind w:left="6546" w:hanging="360"/>
      </w:pPr>
      <w:rPr>
        <w:rFonts w:ascii="Wingdings" w:hAnsi="Wingdings" w:cs="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6FB"/>
    <w:rsid w:val="00571863"/>
    <w:rsid w:val="00584F2F"/>
    <w:rsid w:val="00680587"/>
    <w:rsid w:val="007226FB"/>
    <w:rsid w:val="00823EB0"/>
    <w:rsid w:val="008A3E98"/>
    <w:rsid w:val="00B364C9"/>
    <w:rsid w:val="00C60628"/>
    <w:rsid w:val="00CC6B92"/>
    <w:rsid w:val="00FD55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226FB"/>
    <w:pPr>
      <w:tabs>
        <w:tab w:val="left" w:pos="709"/>
      </w:tabs>
      <w:suppressAutoHyphens/>
      <w:spacing w:after="0" w:line="240" w:lineRule="auto"/>
    </w:pPr>
    <w:rPr>
      <w:rFonts w:ascii="Times New Roman" w:eastAsia="Times New Roman" w:hAnsi="Times New Roman" w:cs="Times New Roman"/>
      <w:color w:val="00000A"/>
      <w:kern w:val="1"/>
      <w:sz w:val="24"/>
      <w:szCs w:val="24"/>
      <w:lang w:eastAsia="nl-NL"/>
    </w:rPr>
  </w:style>
  <w:style w:type="paragraph" w:styleId="Kop1">
    <w:name w:val="heading 1"/>
    <w:basedOn w:val="Standaard"/>
    <w:next w:val="Plattetekst"/>
    <w:link w:val="Kop1Char"/>
    <w:qFormat/>
    <w:rsid w:val="007226FB"/>
    <w:pPr>
      <w:keepNext/>
      <w:numPr>
        <w:numId w:val="1"/>
      </w:numPr>
      <w:jc w:val="center"/>
      <w:outlineLvl w:val="0"/>
    </w:pPr>
    <w:rPr>
      <w:rFonts w:ascii="Arial" w:hAnsi="Arial" w:cs="Arial"/>
      <w:b/>
      <w:bCs/>
      <w:sz w:val="48"/>
      <w:szCs w:val="32"/>
    </w:rPr>
  </w:style>
  <w:style w:type="paragraph" w:styleId="Kop2">
    <w:name w:val="heading 2"/>
    <w:basedOn w:val="Standaard"/>
    <w:next w:val="Plattetekst"/>
    <w:link w:val="Kop2Char"/>
    <w:qFormat/>
    <w:rsid w:val="007226FB"/>
    <w:pPr>
      <w:numPr>
        <w:ilvl w:val="1"/>
        <w:numId w:val="1"/>
      </w:numPr>
      <w:outlineLvl w:val="1"/>
    </w:pPr>
    <w:rPr>
      <w:rFonts w:ascii="Arial" w:hAnsi="Arial" w:cs="Arial"/>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7226FB"/>
    <w:rPr>
      <w:rFonts w:ascii="Arial" w:eastAsia="Times New Roman" w:hAnsi="Arial" w:cs="Arial"/>
      <w:b/>
      <w:bCs/>
      <w:color w:val="00000A"/>
      <w:kern w:val="1"/>
      <w:sz w:val="48"/>
      <w:szCs w:val="32"/>
      <w:lang w:eastAsia="nl-NL"/>
    </w:rPr>
  </w:style>
  <w:style w:type="character" w:customStyle="1" w:styleId="Kop2Char">
    <w:name w:val="Kop 2 Char"/>
    <w:basedOn w:val="Standaardalinea-lettertype"/>
    <w:link w:val="Kop2"/>
    <w:rsid w:val="007226FB"/>
    <w:rPr>
      <w:rFonts w:ascii="Arial" w:eastAsia="Times New Roman" w:hAnsi="Arial" w:cs="Arial"/>
      <w:b/>
      <w:bCs/>
      <w:i/>
      <w:iCs/>
      <w:color w:val="00000A"/>
      <w:kern w:val="1"/>
      <w:sz w:val="28"/>
      <w:szCs w:val="28"/>
      <w:lang w:eastAsia="nl-NL"/>
    </w:rPr>
  </w:style>
  <w:style w:type="paragraph" w:styleId="Voettekst">
    <w:name w:val="footer"/>
    <w:basedOn w:val="Standaard"/>
    <w:link w:val="VoettekstChar"/>
    <w:uiPriority w:val="99"/>
    <w:unhideWhenUsed/>
    <w:rsid w:val="007226FB"/>
    <w:pPr>
      <w:tabs>
        <w:tab w:val="clear" w:pos="709"/>
        <w:tab w:val="center" w:pos="4536"/>
        <w:tab w:val="right" w:pos="9072"/>
      </w:tabs>
    </w:pPr>
  </w:style>
  <w:style w:type="character" w:customStyle="1" w:styleId="VoettekstChar">
    <w:name w:val="Voettekst Char"/>
    <w:basedOn w:val="Standaardalinea-lettertype"/>
    <w:link w:val="Voettekst"/>
    <w:uiPriority w:val="99"/>
    <w:rsid w:val="007226FB"/>
    <w:rPr>
      <w:rFonts w:ascii="Times New Roman" w:eastAsia="Times New Roman" w:hAnsi="Times New Roman" w:cs="Times New Roman"/>
      <w:color w:val="00000A"/>
      <w:kern w:val="1"/>
      <w:sz w:val="24"/>
      <w:szCs w:val="24"/>
      <w:lang w:eastAsia="nl-NL"/>
    </w:rPr>
  </w:style>
  <w:style w:type="paragraph" w:styleId="Plattetekst">
    <w:name w:val="Body Text"/>
    <w:basedOn w:val="Standaard"/>
    <w:link w:val="PlattetekstChar"/>
    <w:rsid w:val="007226FB"/>
    <w:pPr>
      <w:spacing w:after="120"/>
    </w:pPr>
    <w:rPr>
      <w:rFonts w:ascii="Arial" w:hAnsi="Arial" w:cs="Arial"/>
      <w:sz w:val="22"/>
    </w:rPr>
  </w:style>
  <w:style w:type="character" w:customStyle="1" w:styleId="PlattetekstChar">
    <w:name w:val="Platte tekst Char"/>
    <w:basedOn w:val="Standaardalinea-lettertype"/>
    <w:link w:val="Plattetekst"/>
    <w:rsid w:val="007226FB"/>
    <w:rPr>
      <w:rFonts w:ascii="Arial" w:eastAsia="Times New Roman" w:hAnsi="Arial" w:cs="Arial"/>
      <w:color w:val="00000A"/>
      <w:kern w:val="1"/>
      <w:szCs w:val="24"/>
      <w:lang w:eastAsia="nl-NL"/>
    </w:rPr>
  </w:style>
  <w:style w:type="paragraph" w:customStyle="1" w:styleId="Lijstalinea1">
    <w:name w:val="Lijstalinea1"/>
    <w:basedOn w:val="Standaard"/>
    <w:rsid w:val="007226FB"/>
  </w:style>
  <w:style w:type="paragraph" w:styleId="Kopvaninhoudsopgave">
    <w:name w:val="TOC Heading"/>
    <w:basedOn w:val="Kop1"/>
    <w:next w:val="Standaard"/>
    <w:uiPriority w:val="39"/>
    <w:semiHidden/>
    <w:unhideWhenUsed/>
    <w:qFormat/>
    <w:rsid w:val="007226FB"/>
    <w:pPr>
      <w:keepLines/>
      <w:numPr>
        <w:numId w:val="0"/>
      </w:numPr>
      <w:tabs>
        <w:tab w:val="clear" w:pos="709"/>
      </w:tabs>
      <w:suppressAutoHyphens w:val="0"/>
      <w:spacing w:before="48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Inhopg1">
    <w:name w:val="toc 1"/>
    <w:basedOn w:val="Standaard"/>
    <w:next w:val="Standaard"/>
    <w:autoRedefine/>
    <w:uiPriority w:val="39"/>
    <w:unhideWhenUsed/>
    <w:rsid w:val="007226FB"/>
    <w:pPr>
      <w:tabs>
        <w:tab w:val="clear" w:pos="709"/>
        <w:tab w:val="right" w:pos="9062"/>
      </w:tabs>
      <w:spacing w:after="100"/>
    </w:pPr>
  </w:style>
  <w:style w:type="paragraph" w:styleId="Inhopg2">
    <w:name w:val="toc 2"/>
    <w:basedOn w:val="Standaard"/>
    <w:next w:val="Standaard"/>
    <w:autoRedefine/>
    <w:uiPriority w:val="39"/>
    <w:unhideWhenUsed/>
    <w:rsid w:val="007226FB"/>
    <w:pPr>
      <w:tabs>
        <w:tab w:val="clear" w:pos="709"/>
      </w:tabs>
      <w:spacing w:after="100"/>
      <w:ind w:left="240"/>
    </w:pPr>
  </w:style>
  <w:style w:type="character" w:styleId="Hyperlink">
    <w:name w:val="Hyperlink"/>
    <w:basedOn w:val="Standaardalinea-lettertype"/>
    <w:uiPriority w:val="99"/>
    <w:unhideWhenUsed/>
    <w:rsid w:val="007226FB"/>
    <w:rPr>
      <w:color w:val="0563C1" w:themeColor="hyperlink"/>
      <w:u w:val="single"/>
    </w:rPr>
  </w:style>
  <w:style w:type="table" w:styleId="Tabelraster">
    <w:name w:val="Table Grid"/>
    <w:basedOn w:val="Standaardtabel"/>
    <w:uiPriority w:val="59"/>
    <w:rsid w:val="00722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226FB"/>
    <w:pPr>
      <w:ind w:left="720"/>
      <w:contextualSpacing/>
    </w:pPr>
  </w:style>
  <w:style w:type="character" w:customStyle="1" w:styleId="apc-name2">
    <w:name w:val="apc-name2"/>
    <w:basedOn w:val="Standaardalinea-lettertype"/>
    <w:rsid w:val="007226FB"/>
    <w:rPr>
      <w:sz w:val="20"/>
      <w:szCs w:val="20"/>
    </w:rPr>
  </w:style>
  <w:style w:type="paragraph" w:styleId="Koptekst">
    <w:name w:val="header"/>
    <w:basedOn w:val="Standaard"/>
    <w:link w:val="KoptekstChar"/>
    <w:uiPriority w:val="99"/>
    <w:unhideWhenUsed/>
    <w:rsid w:val="007226FB"/>
    <w:pPr>
      <w:tabs>
        <w:tab w:val="clear" w:pos="709"/>
        <w:tab w:val="center" w:pos="4536"/>
        <w:tab w:val="right" w:pos="9072"/>
      </w:tabs>
    </w:pPr>
  </w:style>
  <w:style w:type="character" w:customStyle="1" w:styleId="KoptekstChar">
    <w:name w:val="Koptekst Char"/>
    <w:basedOn w:val="Standaardalinea-lettertype"/>
    <w:link w:val="Koptekst"/>
    <w:uiPriority w:val="99"/>
    <w:rsid w:val="007226FB"/>
    <w:rPr>
      <w:rFonts w:ascii="Times New Roman" w:eastAsia="Times New Roman" w:hAnsi="Times New Roman" w:cs="Times New Roman"/>
      <w:color w:val="00000A"/>
      <w:kern w:val="1"/>
      <w:sz w:val="24"/>
      <w:szCs w:val="24"/>
      <w:lang w:eastAsia="nl-NL"/>
    </w:rPr>
  </w:style>
  <w:style w:type="paragraph" w:styleId="Ballontekst">
    <w:name w:val="Balloon Text"/>
    <w:basedOn w:val="Standaard"/>
    <w:link w:val="BallontekstChar"/>
    <w:uiPriority w:val="99"/>
    <w:semiHidden/>
    <w:unhideWhenUsed/>
    <w:rsid w:val="00584F2F"/>
    <w:rPr>
      <w:rFonts w:ascii="Tahoma" w:hAnsi="Tahoma" w:cs="Tahoma"/>
      <w:sz w:val="16"/>
      <w:szCs w:val="16"/>
    </w:rPr>
  </w:style>
  <w:style w:type="character" w:customStyle="1" w:styleId="BallontekstChar">
    <w:name w:val="Ballontekst Char"/>
    <w:basedOn w:val="Standaardalinea-lettertype"/>
    <w:link w:val="Ballontekst"/>
    <w:uiPriority w:val="99"/>
    <w:semiHidden/>
    <w:rsid w:val="00584F2F"/>
    <w:rPr>
      <w:rFonts w:ascii="Tahoma" w:eastAsia="Times New Roman" w:hAnsi="Tahoma" w:cs="Tahoma"/>
      <w:color w:val="00000A"/>
      <w:kern w:val="1"/>
      <w:sz w:val="16"/>
      <w:szCs w:val="16"/>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226FB"/>
    <w:pPr>
      <w:tabs>
        <w:tab w:val="left" w:pos="709"/>
      </w:tabs>
      <w:suppressAutoHyphens/>
      <w:spacing w:after="0" w:line="240" w:lineRule="auto"/>
    </w:pPr>
    <w:rPr>
      <w:rFonts w:ascii="Times New Roman" w:eastAsia="Times New Roman" w:hAnsi="Times New Roman" w:cs="Times New Roman"/>
      <w:color w:val="00000A"/>
      <w:kern w:val="1"/>
      <w:sz w:val="24"/>
      <w:szCs w:val="24"/>
      <w:lang w:eastAsia="nl-NL"/>
    </w:rPr>
  </w:style>
  <w:style w:type="paragraph" w:styleId="Kop1">
    <w:name w:val="heading 1"/>
    <w:basedOn w:val="Standaard"/>
    <w:next w:val="Plattetekst"/>
    <w:link w:val="Kop1Char"/>
    <w:qFormat/>
    <w:rsid w:val="007226FB"/>
    <w:pPr>
      <w:keepNext/>
      <w:numPr>
        <w:numId w:val="1"/>
      </w:numPr>
      <w:jc w:val="center"/>
      <w:outlineLvl w:val="0"/>
    </w:pPr>
    <w:rPr>
      <w:rFonts w:ascii="Arial" w:hAnsi="Arial" w:cs="Arial"/>
      <w:b/>
      <w:bCs/>
      <w:sz w:val="48"/>
      <w:szCs w:val="32"/>
    </w:rPr>
  </w:style>
  <w:style w:type="paragraph" w:styleId="Kop2">
    <w:name w:val="heading 2"/>
    <w:basedOn w:val="Standaard"/>
    <w:next w:val="Plattetekst"/>
    <w:link w:val="Kop2Char"/>
    <w:qFormat/>
    <w:rsid w:val="007226FB"/>
    <w:pPr>
      <w:numPr>
        <w:ilvl w:val="1"/>
        <w:numId w:val="1"/>
      </w:numPr>
      <w:outlineLvl w:val="1"/>
    </w:pPr>
    <w:rPr>
      <w:rFonts w:ascii="Arial" w:hAnsi="Arial" w:cs="Arial"/>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7226FB"/>
    <w:rPr>
      <w:rFonts w:ascii="Arial" w:eastAsia="Times New Roman" w:hAnsi="Arial" w:cs="Arial"/>
      <w:b/>
      <w:bCs/>
      <w:color w:val="00000A"/>
      <w:kern w:val="1"/>
      <w:sz w:val="48"/>
      <w:szCs w:val="32"/>
      <w:lang w:eastAsia="nl-NL"/>
    </w:rPr>
  </w:style>
  <w:style w:type="character" w:customStyle="1" w:styleId="Kop2Char">
    <w:name w:val="Kop 2 Char"/>
    <w:basedOn w:val="Standaardalinea-lettertype"/>
    <w:link w:val="Kop2"/>
    <w:rsid w:val="007226FB"/>
    <w:rPr>
      <w:rFonts w:ascii="Arial" w:eastAsia="Times New Roman" w:hAnsi="Arial" w:cs="Arial"/>
      <w:b/>
      <w:bCs/>
      <w:i/>
      <w:iCs/>
      <w:color w:val="00000A"/>
      <w:kern w:val="1"/>
      <w:sz w:val="28"/>
      <w:szCs w:val="28"/>
      <w:lang w:eastAsia="nl-NL"/>
    </w:rPr>
  </w:style>
  <w:style w:type="paragraph" w:styleId="Voettekst">
    <w:name w:val="footer"/>
    <w:basedOn w:val="Standaard"/>
    <w:link w:val="VoettekstChar"/>
    <w:uiPriority w:val="99"/>
    <w:unhideWhenUsed/>
    <w:rsid w:val="007226FB"/>
    <w:pPr>
      <w:tabs>
        <w:tab w:val="clear" w:pos="709"/>
        <w:tab w:val="center" w:pos="4536"/>
        <w:tab w:val="right" w:pos="9072"/>
      </w:tabs>
    </w:pPr>
  </w:style>
  <w:style w:type="character" w:customStyle="1" w:styleId="VoettekstChar">
    <w:name w:val="Voettekst Char"/>
    <w:basedOn w:val="Standaardalinea-lettertype"/>
    <w:link w:val="Voettekst"/>
    <w:uiPriority w:val="99"/>
    <w:rsid w:val="007226FB"/>
    <w:rPr>
      <w:rFonts w:ascii="Times New Roman" w:eastAsia="Times New Roman" w:hAnsi="Times New Roman" w:cs="Times New Roman"/>
      <w:color w:val="00000A"/>
      <w:kern w:val="1"/>
      <w:sz w:val="24"/>
      <w:szCs w:val="24"/>
      <w:lang w:eastAsia="nl-NL"/>
    </w:rPr>
  </w:style>
  <w:style w:type="paragraph" w:styleId="Plattetekst">
    <w:name w:val="Body Text"/>
    <w:basedOn w:val="Standaard"/>
    <w:link w:val="PlattetekstChar"/>
    <w:rsid w:val="007226FB"/>
    <w:pPr>
      <w:spacing w:after="120"/>
    </w:pPr>
    <w:rPr>
      <w:rFonts w:ascii="Arial" w:hAnsi="Arial" w:cs="Arial"/>
      <w:sz w:val="22"/>
    </w:rPr>
  </w:style>
  <w:style w:type="character" w:customStyle="1" w:styleId="PlattetekstChar">
    <w:name w:val="Platte tekst Char"/>
    <w:basedOn w:val="Standaardalinea-lettertype"/>
    <w:link w:val="Plattetekst"/>
    <w:rsid w:val="007226FB"/>
    <w:rPr>
      <w:rFonts w:ascii="Arial" w:eastAsia="Times New Roman" w:hAnsi="Arial" w:cs="Arial"/>
      <w:color w:val="00000A"/>
      <w:kern w:val="1"/>
      <w:szCs w:val="24"/>
      <w:lang w:eastAsia="nl-NL"/>
    </w:rPr>
  </w:style>
  <w:style w:type="paragraph" w:customStyle="1" w:styleId="Lijstalinea1">
    <w:name w:val="Lijstalinea1"/>
    <w:basedOn w:val="Standaard"/>
    <w:rsid w:val="007226FB"/>
  </w:style>
  <w:style w:type="paragraph" w:styleId="Kopvaninhoudsopgave">
    <w:name w:val="TOC Heading"/>
    <w:basedOn w:val="Kop1"/>
    <w:next w:val="Standaard"/>
    <w:uiPriority w:val="39"/>
    <w:semiHidden/>
    <w:unhideWhenUsed/>
    <w:qFormat/>
    <w:rsid w:val="007226FB"/>
    <w:pPr>
      <w:keepLines/>
      <w:numPr>
        <w:numId w:val="0"/>
      </w:numPr>
      <w:tabs>
        <w:tab w:val="clear" w:pos="709"/>
      </w:tabs>
      <w:suppressAutoHyphens w:val="0"/>
      <w:spacing w:before="48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Inhopg1">
    <w:name w:val="toc 1"/>
    <w:basedOn w:val="Standaard"/>
    <w:next w:val="Standaard"/>
    <w:autoRedefine/>
    <w:uiPriority w:val="39"/>
    <w:unhideWhenUsed/>
    <w:rsid w:val="007226FB"/>
    <w:pPr>
      <w:tabs>
        <w:tab w:val="clear" w:pos="709"/>
        <w:tab w:val="right" w:pos="9062"/>
      </w:tabs>
      <w:spacing w:after="100"/>
    </w:pPr>
  </w:style>
  <w:style w:type="paragraph" w:styleId="Inhopg2">
    <w:name w:val="toc 2"/>
    <w:basedOn w:val="Standaard"/>
    <w:next w:val="Standaard"/>
    <w:autoRedefine/>
    <w:uiPriority w:val="39"/>
    <w:unhideWhenUsed/>
    <w:rsid w:val="007226FB"/>
    <w:pPr>
      <w:tabs>
        <w:tab w:val="clear" w:pos="709"/>
      </w:tabs>
      <w:spacing w:after="100"/>
      <w:ind w:left="240"/>
    </w:pPr>
  </w:style>
  <w:style w:type="character" w:styleId="Hyperlink">
    <w:name w:val="Hyperlink"/>
    <w:basedOn w:val="Standaardalinea-lettertype"/>
    <w:uiPriority w:val="99"/>
    <w:unhideWhenUsed/>
    <w:rsid w:val="007226FB"/>
    <w:rPr>
      <w:color w:val="0563C1" w:themeColor="hyperlink"/>
      <w:u w:val="single"/>
    </w:rPr>
  </w:style>
  <w:style w:type="table" w:styleId="Tabelraster">
    <w:name w:val="Table Grid"/>
    <w:basedOn w:val="Standaardtabel"/>
    <w:uiPriority w:val="59"/>
    <w:rsid w:val="00722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226FB"/>
    <w:pPr>
      <w:ind w:left="720"/>
      <w:contextualSpacing/>
    </w:pPr>
  </w:style>
  <w:style w:type="character" w:customStyle="1" w:styleId="apc-name2">
    <w:name w:val="apc-name2"/>
    <w:basedOn w:val="Standaardalinea-lettertype"/>
    <w:rsid w:val="007226FB"/>
    <w:rPr>
      <w:sz w:val="20"/>
      <w:szCs w:val="20"/>
    </w:rPr>
  </w:style>
  <w:style w:type="paragraph" w:styleId="Koptekst">
    <w:name w:val="header"/>
    <w:basedOn w:val="Standaard"/>
    <w:link w:val="KoptekstChar"/>
    <w:uiPriority w:val="99"/>
    <w:unhideWhenUsed/>
    <w:rsid w:val="007226FB"/>
    <w:pPr>
      <w:tabs>
        <w:tab w:val="clear" w:pos="709"/>
        <w:tab w:val="center" w:pos="4536"/>
        <w:tab w:val="right" w:pos="9072"/>
      </w:tabs>
    </w:pPr>
  </w:style>
  <w:style w:type="character" w:customStyle="1" w:styleId="KoptekstChar">
    <w:name w:val="Koptekst Char"/>
    <w:basedOn w:val="Standaardalinea-lettertype"/>
    <w:link w:val="Koptekst"/>
    <w:uiPriority w:val="99"/>
    <w:rsid w:val="007226FB"/>
    <w:rPr>
      <w:rFonts w:ascii="Times New Roman" w:eastAsia="Times New Roman" w:hAnsi="Times New Roman" w:cs="Times New Roman"/>
      <w:color w:val="00000A"/>
      <w:kern w:val="1"/>
      <w:sz w:val="24"/>
      <w:szCs w:val="24"/>
      <w:lang w:eastAsia="nl-NL"/>
    </w:rPr>
  </w:style>
  <w:style w:type="paragraph" w:styleId="Ballontekst">
    <w:name w:val="Balloon Text"/>
    <w:basedOn w:val="Standaard"/>
    <w:link w:val="BallontekstChar"/>
    <w:uiPriority w:val="99"/>
    <w:semiHidden/>
    <w:unhideWhenUsed/>
    <w:rsid w:val="00584F2F"/>
    <w:rPr>
      <w:rFonts w:ascii="Tahoma" w:hAnsi="Tahoma" w:cs="Tahoma"/>
      <w:sz w:val="16"/>
      <w:szCs w:val="16"/>
    </w:rPr>
  </w:style>
  <w:style w:type="character" w:customStyle="1" w:styleId="BallontekstChar">
    <w:name w:val="Ballontekst Char"/>
    <w:basedOn w:val="Standaardalinea-lettertype"/>
    <w:link w:val="Ballontekst"/>
    <w:uiPriority w:val="99"/>
    <w:semiHidden/>
    <w:rsid w:val="00584F2F"/>
    <w:rPr>
      <w:rFonts w:ascii="Tahoma" w:eastAsia="Times New Roman" w:hAnsi="Tahoma" w:cs="Tahoma"/>
      <w:color w:val="00000A"/>
      <w:kern w:val="1"/>
      <w:sz w:val="16"/>
      <w:szCs w:val="1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626</Words>
  <Characters>3446</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Y. Aydin</cp:lastModifiedBy>
  <cp:revision>5</cp:revision>
  <dcterms:created xsi:type="dcterms:W3CDTF">2015-08-28T06:42:00Z</dcterms:created>
  <dcterms:modified xsi:type="dcterms:W3CDTF">2015-09-16T08:20:00Z</dcterms:modified>
</cp:coreProperties>
</file>